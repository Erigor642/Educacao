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D61" w:rsidRDefault="00022043">
      <w:pPr>
        <w:pStyle w:val="Ttulo"/>
      </w:pPr>
      <w:r>
        <w:rPr>
          <w:noProof/>
          <w:lang w:eastAsia="pt-BR"/>
        </w:rPr>
        <w:drawing>
          <wp:inline distT="0" distB="0" distL="114300" distR="114300">
            <wp:extent cx="4065270" cy="76644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766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2D61" w:rsidRDefault="004E31B6">
      <w:pPr>
        <w:pStyle w:val="Normal1"/>
        <w:jc w:val="center"/>
        <w:rPr>
          <w:rFonts w:ascii="Arial" w:eastAsia="Arial" w:hAnsi="Arial" w:cs="Arial"/>
        </w:rPr>
      </w:pPr>
      <w:r w:rsidRPr="004E31B6">
        <w:rPr>
          <w:rFonts w:ascii="Arial" w:eastAsia="Arial" w:hAnsi="Arial" w:cs="Arial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3" o:spid="_x0000_s1026" type="#_x0000_t32" style="position:absolute;left:0;text-align:left;margin-left:0;margin-top:2pt;width:439pt;height:1pt;z-index:251658240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">
            <v:stroke miterlimit="5243f" joinstyle="miter"/>
            <w10:wrap anchorx="margin"/>
          </v:shape>
        </w:pict>
      </w:r>
    </w:p>
    <w:p w:rsidR="00A72D61" w:rsidRDefault="001F29AC" w:rsidP="000B67C8">
      <w:pPr>
        <w:pStyle w:val="Normal1"/>
        <w:ind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Leon</w:t>
      </w:r>
      <w:r w:rsidR="00022043"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</w:rPr>
        <w:t>rdo Avelino Abreu</w:t>
      </w: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Pr="0003389F" w:rsidRDefault="008021E0" w:rsidP="000B67C8">
      <w:pPr>
        <w:pStyle w:val="Normal1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APLICAÇÃO DO PDCA, LEAN E CANVAS NO CONTEXTO DA</w:t>
      </w:r>
      <w:r w:rsidR="001F29AC">
        <w:rPr>
          <w:b/>
          <w:sz w:val="28"/>
          <w:szCs w:val="28"/>
        </w:rPr>
        <w:t xml:space="preserve"> ARQUITETURA CORPORATIVA</w:t>
      </w: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Default="00A72D61">
      <w:pPr>
        <w:pStyle w:val="Normal1"/>
        <w:ind w:firstLine="0"/>
      </w:pPr>
    </w:p>
    <w:p w:rsidR="00A72D61" w:rsidRDefault="00A72D61">
      <w:pPr>
        <w:pStyle w:val="Normal1"/>
        <w:ind w:firstLine="0"/>
        <w:rPr>
          <w:b/>
          <w:smallCaps/>
        </w:rPr>
      </w:pPr>
    </w:p>
    <w:p w:rsidR="00A72D61" w:rsidRDefault="00A72D61">
      <w:pPr>
        <w:pStyle w:val="Normal1"/>
        <w:ind w:firstLine="0"/>
        <w:jc w:val="center"/>
        <w:rPr>
          <w:b/>
          <w:smallCaps/>
        </w:rPr>
      </w:pPr>
    </w:p>
    <w:p w:rsidR="00EA5D55" w:rsidRDefault="00EA5D55" w:rsidP="0003389F">
      <w:pPr>
        <w:pStyle w:val="Normal1"/>
        <w:ind w:firstLine="0"/>
        <w:rPr>
          <w:b/>
          <w:smallCaps/>
        </w:rPr>
      </w:pPr>
    </w:p>
    <w:p w:rsidR="00EA5D55" w:rsidRDefault="00EA5D55">
      <w:pPr>
        <w:pStyle w:val="Normal1"/>
        <w:ind w:firstLine="0"/>
        <w:jc w:val="center"/>
        <w:rPr>
          <w:b/>
          <w:smallCaps/>
        </w:rPr>
      </w:pPr>
    </w:p>
    <w:p w:rsidR="00A72D61" w:rsidRDefault="004E31B6">
      <w:pPr>
        <w:pStyle w:val="Normal1"/>
        <w:jc w:val="center"/>
        <w:rPr>
          <w:rFonts w:ascii="Arial" w:eastAsia="Arial" w:hAnsi="Arial" w:cs="Arial"/>
        </w:rPr>
      </w:pPr>
      <w:r w:rsidRPr="004E31B6">
        <w:rPr>
          <w:rFonts w:ascii="Arial" w:eastAsia="Arial" w:hAnsi="Arial" w:cs="Arial"/>
          <w:noProof/>
          <w:lang w:val="en-US"/>
        </w:rPr>
        <w:pict>
          <v:shape id="Conector de Seta Reta 2" o:spid="_x0000_s1027" type="#_x0000_t32" style="position:absolute;left:0;text-align:left;margin-left:1pt;margin-top:8pt;width:439pt;height:1pt;z-index:251659264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">
            <v:stroke miterlimit="5243f" joinstyle="miter"/>
            <w10:wrap anchorx="margin"/>
          </v:shape>
        </w:pict>
      </w:r>
    </w:p>
    <w:p w:rsidR="00A72D61" w:rsidRDefault="00022043" w:rsidP="00EB752D">
      <w:pPr>
        <w:pStyle w:val="Normal1"/>
        <w:ind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Londrina</w:t>
      </w:r>
    </w:p>
    <w:p w:rsidR="00A72D61" w:rsidRDefault="001F29AC" w:rsidP="00EB752D">
      <w:pPr>
        <w:pStyle w:val="Normal1"/>
        <w:ind w:firstLine="0"/>
        <w:jc w:val="center"/>
        <w:rPr>
          <w:b/>
          <w:smallCaps/>
        </w:rPr>
      </w:pPr>
      <w:r>
        <w:rPr>
          <w:rFonts w:ascii="Arial" w:eastAsia="Arial" w:hAnsi="Arial" w:cs="Arial"/>
          <w:b/>
        </w:rPr>
        <w:t>2018</w:t>
      </w:r>
      <w:r w:rsidR="00022043">
        <w:br w:type="page"/>
      </w:r>
    </w:p>
    <w:p w:rsidR="00A72D61" w:rsidRDefault="00A72D61">
      <w:pPr>
        <w:pStyle w:val="Normal1"/>
        <w:widowControl w:val="0"/>
        <w:spacing w:before="0" w:after="0" w:line="276" w:lineRule="auto"/>
        <w:ind w:firstLine="0"/>
        <w:jc w:val="left"/>
        <w:rPr>
          <w:b/>
          <w:smallCaps/>
        </w:rPr>
        <w:sectPr w:rsidR="00A72D61" w:rsidSect="00064251">
          <w:headerReference w:type="even" r:id="rId9"/>
          <w:footerReference w:type="even" r:id="rId10"/>
          <w:footerReference w:type="default" r:id="rId11"/>
          <w:pgSz w:w="11906" w:h="16838"/>
          <w:pgMar w:top="1701" w:right="1134" w:bottom="1134" w:left="1701" w:header="0" w:footer="720" w:gutter="0"/>
          <w:pgNumType w:start="1" w:chapStyle="1"/>
          <w:cols w:space="720"/>
          <w:titlePg/>
        </w:sectPr>
      </w:pPr>
    </w:p>
    <w:p w:rsidR="00A72D61" w:rsidRDefault="001F29AC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lastRenderedPageBreak/>
        <w:t>LEON</w:t>
      </w:r>
      <w:r w:rsidR="00022043">
        <w:rPr>
          <w:b/>
          <w:smallCaps/>
        </w:rPr>
        <w:t>A</w:t>
      </w:r>
      <w:r>
        <w:rPr>
          <w:b/>
          <w:smallCaps/>
        </w:rPr>
        <w:t>RDO AVELINO ABREU</w:t>
      </w:r>
    </w:p>
    <w:p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:rsidR="001F29AC" w:rsidRPr="0003389F" w:rsidRDefault="001F29AC" w:rsidP="001F29AC">
      <w:pPr>
        <w:pStyle w:val="Normal1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PDCA, LEAN E CANVAS EM ARQUITETURA CORPORATIVA</w:t>
      </w:r>
    </w:p>
    <w:p w:rsidR="00A72D61" w:rsidRDefault="00A72D61">
      <w:pPr>
        <w:pStyle w:val="Normal1"/>
        <w:ind w:firstLine="0"/>
        <w:jc w:val="center"/>
        <w:rPr>
          <w:b/>
          <w:smallCaps/>
        </w:rPr>
      </w:pPr>
    </w:p>
    <w:p w:rsidR="00A72D61" w:rsidRDefault="00A72D61">
      <w:pPr>
        <w:pStyle w:val="Normal1"/>
        <w:ind w:firstLine="0"/>
        <w:jc w:val="center"/>
        <w:rPr>
          <w:b/>
          <w:smallCaps/>
        </w:rPr>
      </w:pPr>
    </w:p>
    <w:p w:rsidR="00A72D61" w:rsidRDefault="00A72D61">
      <w:pPr>
        <w:pStyle w:val="Normal1"/>
        <w:ind w:firstLine="0"/>
        <w:jc w:val="center"/>
        <w:rPr>
          <w:b/>
          <w:smallCaps/>
        </w:rPr>
      </w:pPr>
    </w:p>
    <w:p w:rsidR="00A72D61" w:rsidRDefault="00A72D61">
      <w:pPr>
        <w:pStyle w:val="Normal1"/>
        <w:spacing w:before="0" w:after="0"/>
        <w:ind w:firstLine="709"/>
      </w:pPr>
    </w:p>
    <w:p w:rsidR="00A72D61" w:rsidRDefault="00A72D61">
      <w:pPr>
        <w:pStyle w:val="Normal1"/>
        <w:spacing w:before="0" w:after="0"/>
        <w:ind w:firstLine="709"/>
      </w:pPr>
    </w:p>
    <w:p w:rsidR="00A72D61" w:rsidRDefault="00022043">
      <w:pPr>
        <w:pStyle w:val="Normal1"/>
        <w:spacing w:before="0" w:after="0"/>
        <w:ind w:left="3969" w:firstLine="0"/>
      </w:pPr>
      <w:r>
        <w:t xml:space="preserve">Trabalho de Conclusão de Curso apresentado à Banca Examinadora do Curso Ciência da Computação do Centro Universitário Filadélfia de Londrina - UniFil como requisito parcial para obtenção do Grau de Bacharel em Ciência da Computação </w:t>
      </w:r>
      <w:r w:rsidR="001F29AC">
        <w:t>sob a orientação da</w:t>
      </w:r>
      <w:r w:rsidR="006220DC">
        <w:t xml:space="preserve"> </w:t>
      </w:r>
      <w:r w:rsidR="00F5651A">
        <w:t xml:space="preserve">Professora </w:t>
      </w:r>
      <w:r w:rsidR="001F29AC">
        <w:t>Simone Sawasaki Tanaka</w:t>
      </w:r>
      <w:r>
        <w:t xml:space="preserve">. </w:t>
      </w:r>
    </w:p>
    <w:p w:rsidR="00A72D61" w:rsidRDefault="00A72D61">
      <w:pPr>
        <w:pStyle w:val="Normal1"/>
        <w:spacing w:before="0" w:after="0"/>
        <w:ind w:firstLine="0"/>
      </w:pPr>
    </w:p>
    <w:p w:rsidR="00A72D61" w:rsidRDefault="00A72D61">
      <w:pPr>
        <w:pStyle w:val="Normal1"/>
        <w:ind w:firstLine="0"/>
      </w:pPr>
    </w:p>
    <w:p w:rsidR="00EA5D55" w:rsidRDefault="00EA5D55">
      <w:pPr>
        <w:pStyle w:val="Normal1"/>
        <w:ind w:firstLine="0"/>
      </w:pPr>
    </w:p>
    <w:p w:rsidR="00EA5D55" w:rsidRDefault="00EA5D55">
      <w:pPr>
        <w:pStyle w:val="Normal1"/>
        <w:ind w:firstLine="0"/>
      </w:pPr>
    </w:p>
    <w:p w:rsidR="00EA5D55" w:rsidRDefault="00EA5D55">
      <w:pPr>
        <w:pStyle w:val="Normal1"/>
        <w:ind w:firstLine="0"/>
      </w:pPr>
    </w:p>
    <w:p w:rsidR="00A72D61" w:rsidRDefault="00022043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t>LONDRINA</w:t>
      </w:r>
      <w:r w:rsidR="0003389F">
        <w:rPr>
          <w:b/>
          <w:smallCaps/>
        </w:rPr>
        <w:t xml:space="preserve"> - PR</w:t>
      </w:r>
    </w:p>
    <w:p w:rsidR="00A72D61" w:rsidRDefault="001F29AC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t>2018</w:t>
      </w:r>
    </w:p>
    <w:p w:rsidR="00A72D61" w:rsidRDefault="001F29AC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t>LEON</w:t>
      </w:r>
      <w:r w:rsidR="00022043">
        <w:rPr>
          <w:b/>
          <w:smallCaps/>
        </w:rPr>
        <w:t>A</w:t>
      </w:r>
      <w:r>
        <w:rPr>
          <w:b/>
          <w:smallCaps/>
        </w:rPr>
        <w:t>RDO AVELINO ABREU</w:t>
      </w:r>
    </w:p>
    <w:p w:rsidR="00A72D61" w:rsidRDefault="00A72D61" w:rsidP="008650FE">
      <w:pPr>
        <w:pStyle w:val="Normal1"/>
        <w:spacing w:line="480" w:lineRule="auto"/>
        <w:ind w:left="283" w:firstLine="0"/>
        <w:jc w:val="center"/>
      </w:pPr>
    </w:p>
    <w:p w:rsidR="008650FE" w:rsidRDefault="008650FE" w:rsidP="008650FE">
      <w:pPr>
        <w:pStyle w:val="Normal1"/>
        <w:spacing w:line="480" w:lineRule="auto"/>
        <w:ind w:left="283" w:firstLine="0"/>
        <w:jc w:val="center"/>
      </w:pPr>
    </w:p>
    <w:p w:rsidR="008650FE" w:rsidRDefault="008650FE" w:rsidP="008650FE">
      <w:pPr>
        <w:pStyle w:val="Normal1"/>
        <w:spacing w:line="480" w:lineRule="auto"/>
        <w:ind w:left="283" w:firstLine="0"/>
        <w:jc w:val="center"/>
      </w:pPr>
    </w:p>
    <w:p w:rsidR="001F29AC" w:rsidRPr="0003389F" w:rsidRDefault="001F29AC" w:rsidP="001F29AC">
      <w:pPr>
        <w:pStyle w:val="Normal1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PDCA, LEAN E CANVAS EM ARQUITETURA CORPORATIVA</w:t>
      </w:r>
    </w:p>
    <w:p w:rsidR="00A72D61" w:rsidRDefault="00A72D61" w:rsidP="008650FE">
      <w:pPr>
        <w:pStyle w:val="Normal1"/>
        <w:spacing w:line="480" w:lineRule="auto"/>
        <w:ind w:firstLine="0"/>
      </w:pPr>
    </w:p>
    <w:p w:rsidR="00A72D61" w:rsidRDefault="00A72D61" w:rsidP="008650FE">
      <w:pPr>
        <w:pStyle w:val="Normal1"/>
        <w:spacing w:line="480" w:lineRule="auto"/>
        <w:ind w:firstLine="0"/>
      </w:pPr>
    </w:p>
    <w:p w:rsidR="008650FE" w:rsidRDefault="008650FE" w:rsidP="008650FE">
      <w:pPr>
        <w:pStyle w:val="Normal1"/>
        <w:spacing w:line="480" w:lineRule="auto"/>
        <w:ind w:firstLine="0"/>
      </w:pPr>
    </w:p>
    <w:p w:rsidR="008650FE" w:rsidRDefault="008650FE" w:rsidP="008650FE">
      <w:pPr>
        <w:pStyle w:val="Normal1"/>
        <w:ind w:firstLine="0"/>
      </w:pPr>
    </w:p>
    <w:p w:rsidR="00A72D61" w:rsidRDefault="00022043" w:rsidP="008650FE">
      <w:pPr>
        <w:pStyle w:val="Normal1"/>
        <w:ind w:left="283" w:firstLine="0"/>
        <w:jc w:val="center"/>
      </w:pPr>
      <w:r>
        <w:t>Trabalho de Conclusão de Curso apresentado à Banca Examinadora do Curso Ciência da Computação Centro Universitário Filadélfia de Londrina - UniFil em cumprimento a requisito parcial para obtenção do título de Bacharel em Ciência da Computação.</w:t>
      </w:r>
    </w:p>
    <w:p w:rsidR="00A72D61" w:rsidRDefault="00A72D61">
      <w:pPr>
        <w:pStyle w:val="Normal1"/>
        <w:ind w:firstLine="708"/>
        <w:jc w:val="center"/>
      </w:pPr>
    </w:p>
    <w:p w:rsidR="00A72D61" w:rsidRDefault="00A72D61" w:rsidP="008650FE">
      <w:pPr>
        <w:pStyle w:val="Normal1"/>
        <w:spacing w:line="480" w:lineRule="auto"/>
      </w:pPr>
    </w:p>
    <w:p w:rsidR="001F29AC" w:rsidRDefault="001F29AC" w:rsidP="008650FE">
      <w:pPr>
        <w:pStyle w:val="Normal1"/>
        <w:spacing w:line="480" w:lineRule="auto"/>
      </w:pPr>
    </w:p>
    <w:p w:rsidR="001F29AC" w:rsidRDefault="001F29AC" w:rsidP="008650FE">
      <w:pPr>
        <w:pStyle w:val="Normal1"/>
        <w:spacing w:line="480" w:lineRule="auto"/>
        <w:rPr>
          <w:sz w:val="22"/>
          <w:szCs w:val="22"/>
        </w:rPr>
      </w:pPr>
    </w:p>
    <w:p w:rsidR="00461BB6" w:rsidRDefault="00461BB6" w:rsidP="008650FE">
      <w:pPr>
        <w:pStyle w:val="Normal1"/>
        <w:spacing w:line="480" w:lineRule="auto"/>
      </w:pPr>
    </w:p>
    <w:p w:rsidR="001F29AC" w:rsidRPr="00F5651A" w:rsidRDefault="00F5651A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  <w:lang w:val="en-US"/>
        </w:rPr>
      </w:pPr>
      <w:r w:rsidRPr="00F5651A">
        <w:rPr>
          <w:lang w:val="en-US"/>
        </w:rPr>
        <w:t>Prof. Ms. Simone Sawasaki Tanaka</w:t>
      </w:r>
    </w:p>
    <w:p w:rsidR="00A72D61" w:rsidRDefault="00022043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  <w:r>
        <w:rPr>
          <w:sz w:val="22"/>
          <w:szCs w:val="22"/>
        </w:rPr>
        <w:t>Orien</w:t>
      </w:r>
      <w:r w:rsidR="00461BB6">
        <w:rPr>
          <w:sz w:val="22"/>
          <w:szCs w:val="22"/>
        </w:rPr>
        <w:t>tador</w:t>
      </w:r>
      <w:r w:rsidR="001F29AC">
        <w:rPr>
          <w:sz w:val="22"/>
          <w:szCs w:val="22"/>
        </w:rPr>
        <w:t>a</w:t>
      </w:r>
    </w:p>
    <w:p w:rsidR="00A72D61" w:rsidRDefault="00A72D61" w:rsidP="008650FE">
      <w:pPr>
        <w:pStyle w:val="Normal1"/>
        <w:spacing w:line="480" w:lineRule="auto"/>
        <w:ind w:left="1134" w:right="1134" w:firstLine="0"/>
        <w:jc w:val="center"/>
      </w:pPr>
    </w:p>
    <w:p w:rsidR="00A72D61" w:rsidRDefault="00A72D61">
      <w:pPr>
        <w:pStyle w:val="Normal1"/>
        <w:spacing w:line="240" w:lineRule="auto"/>
        <w:ind w:left="1134" w:right="1134" w:firstLine="0"/>
        <w:jc w:val="center"/>
      </w:pPr>
    </w:p>
    <w:p w:rsidR="001F29AC" w:rsidRDefault="001F29AC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</w:p>
    <w:p w:rsidR="00A72D61" w:rsidRDefault="00022043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  <w:r>
        <w:rPr>
          <w:sz w:val="22"/>
          <w:szCs w:val="22"/>
        </w:rPr>
        <w:t>Examinador</w:t>
      </w:r>
    </w:p>
    <w:p w:rsidR="00A72D61" w:rsidRDefault="00A72D61" w:rsidP="008650FE">
      <w:pPr>
        <w:pStyle w:val="Normal1"/>
        <w:spacing w:line="480" w:lineRule="auto"/>
        <w:ind w:left="1134" w:right="1134" w:firstLine="0"/>
        <w:jc w:val="center"/>
        <w:rPr>
          <w:rFonts w:ascii="Arial" w:eastAsia="Arial" w:hAnsi="Arial" w:cs="Arial"/>
        </w:rPr>
      </w:pPr>
    </w:p>
    <w:p w:rsidR="00A72D61" w:rsidRDefault="00A72D61" w:rsidP="002B05E8">
      <w:pPr>
        <w:pStyle w:val="Normal1"/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</w:p>
    <w:p w:rsidR="002B05E8" w:rsidRDefault="002B05E8" w:rsidP="002B05E8">
      <w:pPr>
        <w:pStyle w:val="Normal1"/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</w:p>
    <w:p w:rsidR="001F29AC" w:rsidRDefault="001F29AC" w:rsidP="002B05E8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</w:p>
    <w:p w:rsidR="002B05E8" w:rsidRDefault="001F29AC" w:rsidP="002B05E8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  <w:r>
        <w:rPr>
          <w:sz w:val="22"/>
          <w:szCs w:val="22"/>
        </w:rPr>
        <w:t>Examinador</w:t>
      </w:r>
    </w:p>
    <w:p w:rsidR="00A72D61" w:rsidRDefault="00A72D61">
      <w:pPr>
        <w:pStyle w:val="Normal1"/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</w:p>
    <w:p w:rsidR="00A72D61" w:rsidRDefault="00A72D61">
      <w:pPr>
        <w:pStyle w:val="Normal1"/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</w:p>
    <w:p w:rsidR="00A72D61" w:rsidRDefault="00A72D61">
      <w:pPr>
        <w:pStyle w:val="Normal1"/>
        <w:widowControl w:val="0"/>
        <w:spacing w:before="0" w:after="0" w:line="276" w:lineRule="auto"/>
        <w:ind w:firstLine="0"/>
        <w:jc w:val="left"/>
        <w:rPr>
          <w:sz w:val="22"/>
          <w:szCs w:val="22"/>
        </w:rPr>
        <w:sectPr w:rsidR="00A72D61" w:rsidSect="001D136B">
          <w:type w:val="continuous"/>
          <w:pgSz w:w="11906" w:h="16838"/>
          <w:pgMar w:top="1701" w:right="1134" w:bottom="1134" w:left="1701" w:header="0" w:footer="720" w:gutter="0"/>
          <w:cols w:space="720"/>
        </w:sectPr>
      </w:pP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Default="00A72D61">
      <w:pPr>
        <w:pStyle w:val="Normal1"/>
        <w:jc w:val="right"/>
      </w:pP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A72D61" w:rsidRDefault="00A72D61">
      <w:pPr>
        <w:pStyle w:val="Normal1"/>
        <w:jc w:val="right"/>
      </w:pPr>
    </w:p>
    <w:p w:rsidR="00A72D61" w:rsidRDefault="00A72D61">
      <w:pPr>
        <w:pStyle w:val="Normal1"/>
        <w:jc w:val="right"/>
      </w:pPr>
    </w:p>
    <w:p w:rsidR="00A72D61" w:rsidRDefault="00A72D61">
      <w:pPr>
        <w:pStyle w:val="Normal1"/>
        <w:jc w:val="right"/>
      </w:pPr>
    </w:p>
    <w:p w:rsidR="00A72D61" w:rsidRDefault="00A72D61">
      <w:pPr>
        <w:pStyle w:val="Normal1"/>
        <w:jc w:val="right"/>
      </w:pPr>
    </w:p>
    <w:p w:rsidR="00A72D61" w:rsidRDefault="00A72D61">
      <w:pPr>
        <w:pStyle w:val="Normal1"/>
        <w:jc w:val="right"/>
      </w:pPr>
    </w:p>
    <w:p w:rsidR="00A72D61" w:rsidRDefault="00A72D61">
      <w:pPr>
        <w:pStyle w:val="Normal1"/>
        <w:jc w:val="right"/>
      </w:pPr>
    </w:p>
    <w:p w:rsidR="00A72D61" w:rsidRDefault="00A72D61">
      <w:pPr>
        <w:pStyle w:val="Normal1"/>
        <w:jc w:val="right"/>
      </w:pPr>
    </w:p>
    <w:p w:rsidR="00A72D61" w:rsidRDefault="00A72D61">
      <w:pPr>
        <w:pStyle w:val="Normal1"/>
        <w:jc w:val="right"/>
      </w:pPr>
    </w:p>
    <w:p w:rsidR="00A72D61" w:rsidRDefault="00A72D61">
      <w:pPr>
        <w:pStyle w:val="Normal1"/>
        <w:jc w:val="right"/>
      </w:pPr>
    </w:p>
    <w:p w:rsidR="0028457C" w:rsidRDefault="0028457C" w:rsidP="008650FE">
      <w:pPr>
        <w:pStyle w:val="Normal1"/>
        <w:tabs>
          <w:tab w:val="left" w:pos="2027"/>
        </w:tabs>
        <w:ind w:firstLine="0"/>
        <w:jc w:val="left"/>
      </w:pPr>
    </w:p>
    <w:p w:rsidR="00A72D61" w:rsidRDefault="00A72D61">
      <w:pPr>
        <w:pStyle w:val="Normal1"/>
        <w:jc w:val="right"/>
      </w:pPr>
    </w:p>
    <w:p w:rsidR="00A72D61" w:rsidRDefault="00A72D61">
      <w:pPr>
        <w:pStyle w:val="Normal1"/>
        <w:jc w:val="right"/>
      </w:pPr>
    </w:p>
    <w:p w:rsidR="00461BB6" w:rsidRDefault="00461BB6">
      <w:pPr>
        <w:pStyle w:val="Normal1"/>
        <w:jc w:val="right"/>
      </w:pPr>
    </w:p>
    <w:p w:rsidR="00461BB6" w:rsidRDefault="00461BB6">
      <w:pPr>
        <w:pStyle w:val="Normal1"/>
        <w:jc w:val="right"/>
      </w:pPr>
    </w:p>
    <w:p w:rsidR="00461BB6" w:rsidRDefault="00461BB6">
      <w:pPr>
        <w:pStyle w:val="Normal1"/>
        <w:jc w:val="right"/>
      </w:pPr>
    </w:p>
    <w:p w:rsidR="00461BB6" w:rsidRDefault="00461BB6">
      <w:pPr>
        <w:pStyle w:val="Normal1"/>
        <w:jc w:val="right"/>
      </w:pPr>
    </w:p>
    <w:p w:rsidR="00461BB6" w:rsidRDefault="00461BB6">
      <w:pPr>
        <w:pStyle w:val="Normal1"/>
        <w:jc w:val="right"/>
      </w:pPr>
    </w:p>
    <w:p w:rsidR="001F29AC" w:rsidRDefault="001F29AC">
      <w:pPr>
        <w:pStyle w:val="Normal1"/>
        <w:spacing w:line="240" w:lineRule="auto"/>
        <w:ind w:firstLine="0"/>
      </w:pPr>
    </w:p>
    <w:p w:rsidR="001F29AC" w:rsidRDefault="001F29AC">
      <w:pPr>
        <w:pStyle w:val="Normal1"/>
        <w:spacing w:line="240" w:lineRule="auto"/>
        <w:ind w:firstLine="0"/>
      </w:pPr>
    </w:p>
    <w:p w:rsidR="001F29AC" w:rsidRDefault="001F29AC">
      <w:pPr>
        <w:pStyle w:val="Normal1"/>
        <w:spacing w:line="240" w:lineRule="auto"/>
        <w:ind w:firstLine="0"/>
      </w:pPr>
    </w:p>
    <w:p w:rsidR="00A72D61" w:rsidRPr="008107B7" w:rsidRDefault="001F29AC">
      <w:pPr>
        <w:pStyle w:val="Normal1"/>
        <w:spacing w:line="240" w:lineRule="auto"/>
        <w:ind w:firstLine="0"/>
        <w:rPr>
          <w:b/>
          <w:color w:val="auto"/>
        </w:rPr>
      </w:pPr>
      <w:r>
        <w:lastRenderedPageBreak/>
        <w:t>ABREU</w:t>
      </w:r>
      <w:r w:rsidR="00022043">
        <w:t xml:space="preserve">, </w:t>
      </w:r>
      <w:r>
        <w:t>Leonardo Avelino</w:t>
      </w:r>
      <w:r w:rsidR="00022043">
        <w:t>.</w:t>
      </w:r>
      <w:r w:rsidR="00F5651A">
        <w:rPr>
          <w:b/>
          <w:color w:val="auto"/>
        </w:rPr>
        <w:t xml:space="preserve"> PDCA, Canvas e Lean em Arquitetura Corporativa</w:t>
      </w:r>
      <w:r w:rsidR="00022043" w:rsidRPr="00022043">
        <w:rPr>
          <w:b/>
        </w:rPr>
        <w:t>.</w:t>
      </w:r>
      <w:r w:rsidR="00F5651A">
        <w:t xml:space="preserve"> Londrina, 2018. x</w:t>
      </w:r>
      <w:r w:rsidR="00DC74CC">
        <w:t xml:space="preserve"> f.</w:t>
      </w:r>
      <w:r w:rsidR="00E55CBC" w:rsidRPr="002D35D2">
        <w:t xml:space="preserve"> </w:t>
      </w:r>
      <w:r w:rsidR="00022043" w:rsidRPr="002D35D2">
        <w:t>Trabalho</w:t>
      </w:r>
      <w:r w:rsidR="00022043">
        <w:t xml:space="preserve"> de Conclusão</w:t>
      </w:r>
      <w:r w:rsidR="00DC74CC">
        <w:t xml:space="preserve"> (Graduação em</w:t>
      </w:r>
      <w:r w:rsidR="00022043">
        <w:t xml:space="preserve"> Ciência da Computação</w:t>
      </w:r>
      <w:r w:rsidR="00DC74CC">
        <w:t>)</w:t>
      </w:r>
      <w:r w:rsidR="00022043">
        <w:t>. Centro Universitário Filadélfia de L</w:t>
      </w:r>
      <w:r w:rsidR="00F5651A">
        <w:t>ondrina - UniFil, Londrina, 2018</w:t>
      </w:r>
      <w:r w:rsidR="00022043">
        <w:t>.</w:t>
      </w:r>
    </w:p>
    <w:p w:rsidR="00A72D61" w:rsidRDefault="00A72D61" w:rsidP="00DC74CC">
      <w:pPr>
        <w:pStyle w:val="Normal1"/>
        <w:spacing w:line="480" w:lineRule="auto"/>
        <w:ind w:firstLine="0"/>
      </w:pPr>
    </w:p>
    <w:p w:rsidR="00A72D61" w:rsidRDefault="00022043">
      <w:pPr>
        <w:pStyle w:val="Normal1"/>
        <w:spacing w:line="240" w:lineRule="auto"/>
        <w:ind w:firstLine="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RESUMO</w:t>
      </w:r>
    </w:p>
    <w:p w:rsidR="00320AC2" w:rsidRDefault="00320AC2" w:rsidP="00DC74CC">
      <w:pPr>
        <w:pStyle w:val="Normal1"/>
        <w:spacing w:line="480" w:lineRule="auto"/>
        <w:ind w:firstLine="0"/>
      </w:pPr>
    </w:p>
    <w:p w:rsidR="00A72D61" w:rsidRPr="00DC74CC" w:rsidRDefault="00F5651A">
      <w:pPr>
        <w:pStyle w:val="Normal1"/>
        <w:spacing w:line="240" w:lineRule="auto"/>
        <w:ind w:firstLine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Inserir resumo</w:t>
      </w:r>
      <w:r w:rsidR="00605F70" w:rsidRPr="00DC74CC">
        <w:rPr>
          <w:color w:val="auto"/>
          <w:sz w:val="20"/>
          <w:szCs w:val="20"/>
        </w:rPr>
        <w:t>.</w:t>
      </w:r>
      <w:r w:rsidR="00DA4064" w:rsidRPr="00DC74CC">
        <w:rPr>
          <w:color w:val="auto"/>
          <w:sz w:val="20"/>
          <w:szCs w:val="20"/>
        </w:rPr>
        <w:t xml:space="preserve"> </w:t>
      </w:r>
    </w:p>
    <w:p w:rsidR="00D77281" w:rsidRDefault="00022043">
      <w:pPr>
        <w:pStyle w:val="Normal1"/>
        <w:spacing w:line="240" w:lineRule="auto"/>
        <w:ind w:firstLine="0"/>
      </w:pPr>
      <w:r w:rsidRPr="00DC74CC">
        <w:t>Palavras-chave:</w:t>
      </w:r>
      <w:r w:rsidR="00F5651A">
        <w:t xml:space="preserve"> PDCA, Canvas, Lean, Arquitetura Corporativa</w:t>
      </w:r>
      <w:r w:rsidR="00D77281">
        <w:t xml:space="preserve">. </w:t>
      </w:r>
    </w:p>
    <w:p w:rsidR="00A72D61" w:rsidRDefault="00A72D61">
      <w:pPr>
        <w:pStyle w:val="Normal1"/>
        <w:widowControl w:val="0"/>
        <w:spacing w:before="0" w:after="0" w:line="276" w:lineRule="auto"/>
        <w:ind w:firstLine="0"/>
        <w:jc w:val="left"/>
        <w:sectPr w:rsidR="00A72D61">
          <w:type w:val="continuous"/>
          <w:pgSz w:w="11906" w:h="16838"/>
          <w:pgMar w:top="1701" w:right="1134" w:bottom="1134" w:left="1701" w:header="0" w:footer="720" w:gutter="0"/>
          <w:cols w:space="720"/>
        </w:sectPr>
      </w:pPr>
    </w:p>
    <w:p w:rsidR="00A72D61" w:rsidRPr="00547FD6" w:rsidRDefault="00A72D61" w:rsidP="00DC74CC">
      <w:pPr>
        <w:pStyle w:val="Normal1"/>
        <w:spacing w:line="480" w:lineRule="auto"/>
        <w:ind w:firstLine="0"/>
      </w:pPr>
    </w:p>
    <w:p w:rsidR="00A72D61" w:rsidRPr="00F5651A" w:rsidRDefault="00022043">
      <w:pPr>
        <w:pStyle w:val="Normal1"/>
        <w:spacing w:line="240" w:lineRule="auto"/>
        <w:ind w:firstLine="0"/>
        <w:jc w:val="center"/>
        <w:rPr>
          <w:b/>
          <w:smallCaps/>
          <w:sz w:val="28"/>
          <w:szCs w:val="28"/>
          <w:lang w:val="en-US"/>
        </w:rPr>
      </w:pPr>
      <w:r w:rsidRPr="00F5651A">
        <w:rPr>
          <w:b/>
          <w:smallCaps/>
          <w:sz w:val="28"/>
          <w:szCs w:val="28"/>
          <w:lang w:val="en-US"/>
        </w:rPr>
        <w:t>ABSTRACT</w:t>
      </w:r>
    </w:p>
    <w:p w:rsidR="00A72D61" w:rsidRPr="00F5651A" w:rsidRDefault="00A72D61" w:rsidP="00DC74CC">
      <w:pPr>
        <w:pStyle w:val="Normal1"/>
        <w:spacing w:line="480" w:lineRule="auto"/>
        <w:ind w:firstLine="0"/>
        <w:rPr>
          <w:lang w:val="en-US"/>
        </w:rPr>
      </w:pPr>
    </w:p>
    <w:p w:rsidR="00A72D61" w:rsidRPr="00F5651A" w:rsidRDefault="00F5651A">
      <w:pPr>
        <w:pStyle w:val="Normal1"/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Insert abstract</w:t>
      </w:r>
      <w:r w:rsidR="00D56B52" w:rsidRPr="00F5651A">
        <w:rPr>
          <w:sz w:val="20"/>
          <w:szCs w:val="20"/>
          <w:lang w:val="en-US"/>
        </w:rPr>
        <w:t>.</w:t>
      </w:r>
    </w:p>
    <w:p w:rsidR="00A72D61" w:rsidRPr="00F5651A" w:rsidRDefault="00022043">
      <w:pPr>
        <w:pStyle w:val="Normal1"/>
        <w:spacing w:line="240" w:lineRule="auto"/>
        <w:ind w:firstLine="0"/>
        <w:rPr>
          <w:lang w:val="en-US"/>
        </w:rPr>
      </w:pPr>
      <w:r w:rsidRPr="00F5651A">
        <w:rPr>
          <w:lang w:val="en-US"/>
        </w:rPr>
        <w:t>Key</w:t>
      </w:r>
      <w:r w:rsidR="008650FE" w:rsidRPr="00F5651A">
        <w:rPr>
          <w:lang w:val="en-US"/>
        </w:rPr>
        <w:t xml:space="preserve"> </w:t>
      </w:r>
      <w:r w:rsidRPr="00F5651A">
        <w:rPr>
          <w:lang w:val="en-US"/>
        </w:rPr>
        <w:t xml:space="preserve">words: </w:t>
      </w:r>
      <w:r w:rsidR="00F5651A" w:rsidRPr="00F5651A">
        <w:rPr>
          <w:lang w:val="en-US"/>
        </w:rPr>
        <w:t>PDCA, Canvas, Lean, Enterprise Architecture</w:t>
      </w:r>
      <w:r w:rsidR="00D77281" w:rsidRPr="00F5651A">
        <w:rPr>
          <w:lang w:val="en-US"/>
        </w:rPr>
        <w:t>.</w:t>
      </w:r>
    </w:p>
    <w:p w:rsidR="00A72D61" w:rsidRPr="00F5651A" w:rsidRDefault="00022043">
      <w:pPr>
        <w:pStyle w:val="Normal1"/>
        <w:widowControl w:val="0"/>
        <w:spacing w:before="0" w:after="0" w:line="276" w:lineRule="auto"/>
        <w:ind w:firstLine="0"/>
        <w:jc w:val="left"/>
        <w:rPr>
          <w:lang w:val="en-US"/>
        </w:rPr>
        <w:sectPr w:rsidR="00A72D61" w:rsidRPr="00F5651A">
          <w:type w:val="continuous"/>
          <w:pgSz w:w="11906" w:h="16838"/>
          <w:pgMar w:top="1701" w:right="1134" w:bottom="1134" w:left="1701" w:header="0" w:footer="720" w:gutter="0"/>
          <w:cols w:space="720"/>
        </w:sectPr>
      </w:pPr>
      <w:r w:rsidRPr="00F5651A">
        <w:rPr>
          <w:lang w:val="en-US"/>
        </w:rPr>
        <w:br w:type="page"/>
      </w:r>
    </w:p>
    <w:p w:rsidR="00A72D61" w:rsidRDefault="00022043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lastRenderedPageBreak/>
        <w:t>LISTA DE FIGURAS</w:t>
      </w:r>
    </w:p>
    <w:p w:rsidR="00A72D61" w:rsidRDefault="00A72D61">
      <w:pPr>
        <w:pStyle w:val="Normal1"/>
      </w:pPr>
    </w:p>
    <w:p w:rsidR="00A72D61" w:rsidRDefault="00A72D61">
      <w:pPr>
        <w:pStyle w:val="Normal1"/>
      </w:pPr>
    </w:p>
    <w:p w:rsidR="000E4F86" w:rsidRDefault="000E4F86" w:rsidP="00BB0286">
      <w:pPr>
        <w:pStyle w:val="Normal1"/>
        <w:spacing w:line="480" w:lineRule="auto"/>
      </w:pPr>
      <w:r>
        <w:br w:type="page"/>
      </w:r>
    </w:p>
    <w:p w:rsidR="00A72D61" w:rsidRDefault="00022043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lastRenderedPageBreak/>
        <w:t>LISTA DE ABREVIATURAS E SIGLAS</w:t>
      </w:r>
    </w:p>
    <w:p w:rsidR="00A72D61" w:rsidRDefault="00A72D61">
      <w:pPr>
        <w:pStyle w:val="Normal1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7260"/>
      </w:tblGrid>
      <w:tr w:rsidR="008E70EF" w:rsidRPr="00DC1F28" w:rsidTr="003F3FA1">
        <w:trPr>
          <w:trHeight w:val="552"/>
        </w:trPr>
        <w:tc>
          <w:tcPr>
            <w:tcW w:w="1951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7260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Arquitetura Corporativa</w:t>
            </w:r>
          </w:p>
        </w:tc>
      </w:tr>
      <w:tr w:rsidR="008E70EF" w:rsidRPr="00DC1F28" w:rsidTr="003F3FA1">
        <w:trPr>
          <w:trHeight w:val="552"/>
        </w:trPr>
        <w:tc>
          <w:tcPr>
            <w:tcW w:w="1951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EA</w:t>
            </w:r>
          </w:p>
        </w:tc>
        <w:tc>
          <w:tcPr>
            <w:tcW w:w="7260" w:type="dxa"/>
          </w:tcPr>
          <w:p w:rsidR="008E70EF" w:rsidRPr="00DC1F28" w:rsidRDefault="008E70EF" w:rsidP="00D258CE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Enterprise Architecture</w:t>
            </w:r>
          </w:p>
        </w:tc>
      </w:tr>
      <w:tr w:rsidR="008E70EF" w:rsidRPr="00DC1F28" w:rsidTr="003F3FA1">
        <w:trPr>
          <w:trHeight w:val="552"/>
        </w:trPr>
        <w:tc>
          <w:tcPr>
            <w:tcW w:w="1951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EAF</w:t>
            </w:r>
          </w:p>
        </w:tc>
        <w:tc>
          <w:tcPr>
            <w:tcW w:w="7260" w:type="dxa"/>
          </w:tcPr>
          <w:p w:rsidR="008E70EF" w:rsidRPr="00DC1F28" w:rsidRDefault="008E70EF" w:rsidP="00D258CE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Enterprise Architecture Framework</w:t>
            </w:r>
          </w:p>
        </w:tc>
      </w:tr>
      <w:tr w:rsidR="00081423" w:rsidRPr="00DC1F28" w:rsidTr="003F3FA1">
        <w:trPr>
          <w:trHeight w:val="552"/>
        </w:trPr>
        <w:tc>
          <w:tcPr>
            <w:tcW w:w="1951" w:type="dxa"/>
          </w:tcPr>
          <w:p w:rsidR="00081423" w:rsidRPr="00DC1F28" w:rsidRDefault="008021E0" w:rsidP="00D258CE">
            <w:r>
              <w:rPr>
                <w:rFonts w:ascii="Times New Roman" w:hAnsi="Times New Roman"/>
                <w:sz w:val="24"/>
                <w:szCs w:val="24"/>
              </w:rPr>
              <w:t>ISSO</w:t>
            </w:r>
          </w:p>
        </w:tc>
        <w:tc>
          <w:tcPr>
            <w:tcW w:w="7260" w:type="dxa"/>
          </w:tcPr>
          <w:p w:rsidR="00081423" w:rsidRPr="00081423" w:rsidRDefault="00081423" w:rsidP="00D258C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International Organization for Standardization</w:t>
            </w:r>
          </w:p>
        </w:tc>
      </w:tr>
      <w:tr w:rsidR="008E70EF" w:rsidRPr="00DC1F28" w:rsidTr="003F3FA1">
        <w:trPr>
          <w:trHeight w:val="552"/>
        </w:trPr>
        <w:tc>
          <w:tcPr>
            <w:tcW w:w="1951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I &amp; M</w:t>
            </w:r>
          </w:p>
        </w:tc>
        <w:tc>
          <w:tcPr>
            <w:tcW w:w="7260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Implementação e Migração</w:t>
            </w:r>
          </w:p>
        </w:tc>
      </w:tr>
      <w:tr w:rsidR="008E70EF" w:rsidRPr="00DC1F28" w:rsidTr="003F3FA1">
        <w:trPr>
          <w:trHeight w:val="552"/>
        </w:trPr>
        <w:tc>
          <w:tcPr>
            <w:tcW w:w="1951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LAN</w:t>
            </w:r>
          </w:p>
        </w:tc>
        <w:tc>
          <w:tcPr>
            <w:tcW w:w="7260" w:type="dxa"/>
          </w:tcPr>
          <w:p w:rsidR="008E70EF" w:rsidRPr="00DC1F28" w:rsidRDefault="008E70EF" w:rsidP="00D258C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DC1F28">
              <w:rPr>
                <w:rFonts w:ascii="Times New Roman" w:hAnsi="Times New Roman"/>
                <w:i/>
                <w:sz w:val="24"/>
                <w:szCs w:val="24"/>
              </w:rPr>
              <w:t>Local Area Network</w:t>
            </w:r>
          </w:p>
        </w:tc>
      </w:tr>
      <w:tr w:rsidR="008E70EF" w:rsidRPr="00DC1F28" w:rsidTr="003F3FA1">
        <w:trPr>
          <w:trHeight w:val="552"/>
        </w:trPr>
        <w:tc>
          <w:tcPr>
            <w:tcW w:w="1951" w:type="dxa"/>
          </w:tcPr>
          <w:p w:rsidR="008E70EF" w:rsidRPr="00DC1F28" w:rsidRDefault="00F5651A" w:rsidP="00D258C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PDCA</w:t>
            </w:r>
          </w:p>
        </w:tc>
        <w:tc>
          <w:tcPr>
            <w:tcW w:w="7260" w:type="dxa"/>
          </w:tcPr>
          <w:p w:rsidR="008E70EF" w:rsidRPr="00F5651A" w:rsidRDefault="00F5651A" w:rsidP="00D258C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Plan, Do, Check, Act</w:t>
            </w:r>
          </w:p>
        </w:tc>
      </w:tr>
      <w:tr w:rsidR="008E70EF" w:rsidRPr="00DB0D82" w:rsidTr="003F3FA1">
        <w:trPr>
          <w:trHeight w:val="552"/>
        </w:trPr>
        <w:tc>
          <w:tcPr>
            <w:tcW w:w="1951" w:type="dxa"/>
          </w:tcPr>
          <w:p w:rsidR="008E70EF" w:rsidRPr="00DB0D82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B0D82">
              <w:rPr>
                <w:rFonts w:ascii="Times New Roman" w:hAnsi="Times New Roman"/>
                <w:sz w:val="24"/>
                <w:szCs w:val="24"/>
              </w:rPr>
              <w:t>TI</w:t>
            </w:r>
          </w:p>
        </w:tc>
        <w:tc>
          <w:tcPr>
            <w:tcW w:w="7260" w:type="dxa"/>
          </w:tcPr>
          <w:p w:rsidR="008E70EF" w:rsidRPr="00DB0D82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B0D82">
              <w:rPr>
                <w:rFonts w:ascii="Times New Roman" w:hAnsi="Times New Roman"/>
                <w:sz w:val="24"/>
                <w:szCs w:val="24"/>
              </w:rPr>
              <w:t>Tecnologia da Informação</w:t>
            </w:r>
          </w:p>
        </w:tc>
      </w:tr>
      <w:tr w:rsidR="008E70EF" w:rsidRPr="00DC1F28" w:rsidTr="003F3FA1">
        <w:trPr>
          <w:trHeight w:val="552"/>
        </w:trPr>
        <w:tc>
          <w:tcPr>
            <w:tcW w:w="1951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TIC</w:t>
            </w:r>
          </w:p>
        </w:tc>
        <w:tc>
          <w:tcPr>
            <w:tcW w:w="7260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Tecnologia da Informação e Comunicação</w:t>
            </w:r>
          </w:p>
        </w:tc>
      </w:tr>
      <w:tr w:rsidR="008E70EF" w:rsidRPr="00F5651A" w:rsidTr="003F3FA1">
        <w:trPr>
          <w:trHeight w:val="552"/>
        </w:trPr>
        <w:tc>
          <w:tcPr>
            <w:tcW w:w="1951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TOGAF</w:t>
            </w:r>
          </w:p>
        </w:tc>
        <w:tc>
          <w:tcPr>
            <w:tcW w:w="7260" w:type="dxa"/>
          </w:tcPr>
          <w:p w:rsidR="008E70EF" w:rsidRPr="00DC1F28" w:rsidRDefault="008E70EF" w:rsidP="00D258CE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The Open Group Architecture Framework</w:t>
            </w:r>
          </w:p>
        </w:tc>
      </w:tr>
      <w:tr w:rsidR="008E70EF" w:rsidRPr="00DC1F28" w:rsidTr="003F3FA1">
        <w:trPr>
          <w:trHeight w:val="552"/>
        </w:trPr>
        <w:tc>
          <w:tcPr>
            <w:tcW w:w="1951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VPN</w:t>
            </w:r>
          </w:p>
        </w:tc>
        <w:tc>
          <w:tcPr>
            <w:tcW w:w="7260" w:type="dxa"/>
          </w:tcPr>
          <w:p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i/>
                <w:sz w:val="24"/>
                <w:szCs w:val="24"/>
              </w:rPr>
              <w:t>Virtual Private Network</w:t>
            </w:r>
          </w:p>
        </w:tc>
      </w:tr>
    </w:tbl>
    <w:p w:rsidR="00A72D61" w:rsidRDefault="00022043">
      <w:pPr>
        <w:pStyle w:val="Normal1"/>
        <w:widowControl w:val="0"/>
        <w:spacing w:before="0" w:after="0" w:line="276" w:lineRule="auto"/>
        <w:ind w:firstLine="0"/>
        <w:jc w:val="left"/>
        <w:sectPr w:rsidR="00A72D61">
          <w:type w:val="continuous"/>
          <w:pgSz w:w="11906" w:h="16838"/>
          <w:pgMar w:top="1701" w:right="1134" w:bottom="1134" w:left="1701" w:header="0" w:footer="720" w:gutter="0"/>
          <w:cols w:space="720"/>
        </w:sectPr>
      </w:pPr>
      <w:r>
        <w:br w:type="page"/>
      </w:r>
    </w:p>
    <w:p w:rsidR="00A72D61" w:rsidRDefault="00022043">
      <w:pPr>
        <w:pStyle w:val="Normal1"/>
        <w:spacing w:line="240" w:lineRule="auto"/>
        <w:ind w:firstLine="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SUMÁRIO</w:t>
      </w:r>
    </w:p>
    <w:p w:rsidR="00A72D61" w:rsidRDefault="00A72D61" w:rsidP="006C7B60">
      <w:pPr>
        <w:pStyle w:val="Normal1"/>
        <w:spacing w:line="480" w:lineRule="auto"/>
      </w:pPr>
    </w:p>
    <w:p w:rsidR="00A72D61" w:rsidRDefault="00A72D61" w:rsidP="006C7B60">
      <w:pPr>
        <w:pStyle w:val="Normal1"/>
        <w:spacing w:line="480" w:lineRule="auto"/>
      </w:pPr>
    </w:p>
    <w:sdt>
      <w:sdtPr>
        <w:rPr>
          <w:rFonts w:ascii="Times New Roman" w:hAnsi="Times New Roman"/>
          <w:b w:val="0"/>
          <w:color w:val="auto"/>
        </w:rPr>
        <w:id w:val="-1997179815"/>
        <w:docPartObj>
          <w:docPartGallery w:val="Table of Contents"/>
          <w:docPartUnique/>
        </w:docPartObj>
      </w:sdtPr>
      <w:sdtEndPr>
        <w:rPr>
          <w:bCs/>
          <w:noProof/>
          <w:color w:val="000000"/>
        </w:rPr>
      </w:sdtEndPr>
      <w:sdtContent>
        <w:p w:rsidR="00F5651A" w:rsidRDefault="00F5651A" w:rsidP="00F5651A">
          <w:pPr>
            <w:pStyle w:val="Sumrio1"/>
          </w:pPr>
        </w:p>
        <w:p w:rsidR="00E4015C" w:rsidRDefault="004E31B6"/>
      </w:sdtContent>
    </w:sdt>
    <w:p w:rsidR="001D136B" w:rsidRDefault="001D136B">
      <w:pPr>
        <w:pStyle w:val="Normal1"/>
        <w:sectPr w:rsidR="001D136B" w:rsidSect="001D136B">
          <w:type w:val="continuous"/>
          <w:pgSz w:w="11906" w:h="16838"/>
          <w:pgMar w:top="1701" w:right="1134" w:bottom="1134" w:left="1701" w:header="0" w:footer="720" w:gutter="0"/>
          <w:cols w:space="720"/>
        </w:sectPr>
      </w:pPr>
    </w:p>
    <w:p w:rsidR="007A6D85" w:rsidRDefault="00022043" w:rsidP="00F5651A">
      <w:pPr>
        <w:pStyle w:val="Ttulo1"/>
        <w:numPr>
          <w:ilvl w:val="0"/>
          <w:numId w:val="2"/>
        </w:numPr>
        <w:ind w:left="0" w:firstLine="0"/>
      </w:pPr>
      <w:bookmarkStart w:id="0" w:name="_Toc373676047"/>
      <w:r>
        <w:lastRenderedPageBreak/>
        <w:t>INTRODUÇÃO</w:t>
      </w:r>
      <w:bookmarkEnd w:id="0"/>
      <w:r w:rsidR="00E0775F">
        <w:br/>
      </w:r>
    </w:p>
    <w:p w:rsidR="00E0775F" w:rsidRPr="00E0775F" w:rsidRDefault="00E0775F" w:rsidP="00E0775F">
      <w:pPr>
        <w:pStyle w:val="Normal1"/>
      </w:pPr>
      <w:r>
        <w:t>Para o crescimento de uma empresa, é necessário planejamento, um modelo empresarial, para que não haja desperdício de tempo e dinheiro, a utilização de modelos empresariais são uma boa alternativa para uma gestão desses tópicos.</w:t>
      </w:r>
    </w:p>
    <w:p w:rsidR="00A72D61" w:rsidRDefault="00F5651A" w:rsidP="00E0775F">
      <w:pPr>
        <w:pStyle w:val="Ttulo2"/>
        <w:spacing w:line="480" w:lineRule="auto"/>
      </w:pPr>
      <w:r>
        <w:t xml:space="preserve">1.1 </w:t>
      </w:r>
      <w:bookmarkStart w:id="1" w:name="_Toc373676049"/>
      <w:r>
        <w:t>Ju</w:t>
      </w:r>
      <w:r w:rsidR="00064251">
        <w:t>s</w:t>
      </w:r>
      <w:bookmarkEnd w:id="1"/>
      <w:r>
        <w:t>tificativa</w:t>
      </w:r>
    </w:p>
    <w:p w:rsidR="00E0775F" w:rsidRPr="00E0775F" w:rsidRDefault="00E0775F" w:rsidP="00E0775F">
      <w:pPr>
        <w:pStyle w:val="Normal1"/>
      </w:pPr>
    </w:p>
    <w:p w:rsidR="00F5651A" w:rsidRDefault="00F5651A" w:rsidP="00F5651A">
      <w:pPr>
        <w:pStyle w:val="Ttulo2"/>
        <w:spacing w:line="480" w:lineRule="auto"/>
      </w:pPr>
      <w:r>
        <w:t>1.2 Objetivos</w:t>
      </w:r>
    </w:p>
    <w:p w:rsidR="00B93146" w:rsidRPr="00B93146" w:rsidRDefault="00B93146" w:rsidP="00B93146">
      <w:pPr>
        <w:pStyle w:val="Normal1"/>
      </w:pPr>
      <w:r>
        <w:t>Aplicar diferentes modelos de negócio na Arquitetura Corporativa.</w:t>
      </w:r>
    </w:p>
    <w:p w:rsidR="000A5D59" w:rsidRDefault="00022043" w:rsidP="006C7B60">
      <w:pPr>
        <w:pStyle w:val="Ttulo1"/>
        <w:numPr>
          <w:ilvl w:val="0"/>
          <w:numId w:val="2"/>
        </w:numPr>
        <w:ind w:left="0" w:firstLine="0"/>
      </w:pPr>
      <w:bookmarkStart w:id="2" w:name="_Toc373676050"/>
      <w:r>
        <w:t>FUNDAMENTAÇÃO TEÓRICA</w:t>
      </w:r>
      <w:bookmarkEnd w:id="2"/>
    </w:p>
    <w:p w:rsidR="00993659" w:rsidRPr="00993659" w:rsidRDefault="00993659" w:rsidP="00DF5A4C">
      <w:pPr>
        <w:pStyle w:val="Normal1"/>
        <w:spacing w:line="480" w:lineRule="auto"/>
        <w:ind w:firstLine="0"/>
      </w:pPr>
    </w:p>
    <w:p w:rsidR="009C35E3" w:rsidRDefault="009C35E3" w:rsidP="00234DBC">
      <w:r>
        <w:br w:type="page"/>
      </w:r>
    </w:p>
    <w:p w:rsidR="006814B1" w:rsidRPr="00E0775F" w:rsidRDefault="00022043" w:rsidP="009C35E3">
      <w:pPr>
        <w:pStyle w:val="Ttulo1"/>
        <w:ind w:left="0"/>
      </w:pPr>
      <w:bookmarkStart w:id="3" w:name="_Toc373676078"/>
      <w:r w:rsidRPr="00E0775F">
        <w:lastRenderedPageBreak/>
        <w:t>REFERÊNCIAS</w:t>
      </w:r>
      <w:bookmarkEnd w:id="3"/>
    </w:p>
    <w:p w:rsidR="00090A2C" w:rsidRDefault="00090A2C" w:rsidP="00BB7FF4">
      <w:pPr>
        <w:ind w:firstLine="0"/>
      </w:pPr>
    </w:p>
    <w:p w:rsidR="00B147A4" w:rsidRPr="00D155DE" w:rsidDel="00090A2C" w:rsidRDefault="00B147A4" w:rsidP="00BB7FF4">
      <w:pPr>
        <w:ind w:firstLine="0"/>
        <w:rPr>
          <w:lang w:val="en-US"/>
        </w:rPr>
      </w:pPr>
      <w:r w:rsidRPr="00915CA9">
        <w:rPr>
          <w:lang w:val="en-US"/>
        </w:rPr>
        <w:t>PROENÇA et al.</w:t>
      </w:r>
      <w:r w:rsidR="00915CA9" w:rsidRPr="00915CA9">
        <w:rPr>
          <w:lang w:val="en-US"/>
        </w:rPr>
        <w:t xml:space="preserve"> </w:t>
      </w:r>
      <w:r w:rsidR="00915CA9" w:rsidRPr="00915CA9">
        <w:rPr>
          <w:b/>
          <w:lang w:val="en-US"/>
        </w:rPr>
        <w:t>Using the Business Model Canvas to Support a Risk Assessment Method for Digital Curation</w:t>
      </w:r>
      <w:r w:rsidR="00D155DE">
        <w:rPr>
          <w:b/>
          <w:lang w:val="en-US"/>
        </w:rPr>
        <w:t xml:space="preserve">. </w:t>
      </w:r>
      <w:r w:rsidR="00D155DE">
        <w:rPr>
          <w:lang w:val="en-US"/>
        </w:rPr>
        <w:t>In: Proceedings of the 15</w:t>
      </w:r>
      <w:r w:rsidR="00D155DE" w:rsidRPr="00D155DE">
        <w:rPr>
          <w:vertAlign w:val="superscript"/>
          <w:lang w:val="en-US"/>
        </w:rPr>
        <w:t>th</w:t>
      </w:r>
      <w:r w:rsidR="00D155DE">
        <w:rPr>
          <w:lang w:val="en-US"/>
        </w:rPr>
        <w:t xml:space="preserve"> ACM/IEE-CS Joint Conference on Digital Libraries, 2015, Tennessee. 2015. P. 261-262.</w:t>
      </w:r>
    </w:p>
    <w:p w:rsidR="000441CF" w:rsidRPr="00D035C0" w:rsidRDefault="00022043" w:rsidP="00D035C0">
      <w:pPr>
        <w:pStyle w:val="Ttulo1"/>
        <w:ind w:left="0"/>
      </w:pPr>
      <w:bookmarkStart w:id="4" w:name="_Toc373676079"/>
      <w:r w:rsidRPr="00CA52ED">
        <w:t>APÊNDICES</w:t>
      </w:r>
      <w:bookmarkEnd w:id="4"/>
    </w:p>
    <w:p w:rsidR="000441CF" w:rsidRDefault="000441CF" w:rsidP="00D035C0">
      <w:pPr>
        <w:spacing w:line="480" w:lineRule="auto"/>
        <w:ind w:firstLine="0"/>
      </w:pPr>
    </w:p>
    <w:p w:rsidR="001A5DC0" w:rsidRPr="00547FD6" w:rsidRDefault="001A5DC0" w:rsidP="00F5651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before="0" w:after="266" w:line="240" w:lineRule="auto"/>
        <w:ind w:left="720" w:firstLine="0"/>
        <w:jc w:val="left"/>
        <w:rPr>
          <w:color w:val="auto"/>
          <w:sz w:val="26"/>
          <w:szCs w:val="26"/>
        </w:rPr>
      </w:pPr>
    </w:p>
    <w:sectPr w:rsidR="001A5DC0" w:rsidRPr="00547FD6" w:rsidSect="001D136B">
      <w:headerReference w:type="default" r:id="rId12"/>
      <w:headerReference w:type="first" r:id="rId13"/>
      <w:pgSz w:w="11906" w:h="16838"/>
      <w:pgMar w:top="1701" w:right="1134" w:bottom="1134" w:left="1701" w:header="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6762A9" w15:done="0"/>
  <w15:commentEx w15:paraId="487D5B5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99C" w:rsidRDefault="0072199C" w:rsidP="003122EA">
      <w:pPr>
        <w:spacing w:before="0" w:after="0" w:line="240" w:lineRule="auto"/>
      </w:pPr>
      <w:r>
        <w:separator/>
      </w:r>
    </w:p>
  </w:endnote>
  <w:endnote w:type="continuationSeparator" w:id="0">
    <w:p w:rsidR="0072199C" w:rsidRDefault="0072199C" w:rsidP="003122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C2F" w:rsidRDefault="004E31B6" w:rsidP="0006425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D4C2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D4C2F" w:rsidRDefault="001D4C2F" w:rsidP="00A37530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C2F" w:rsidRDefault="001D4C2F" w:rsidP="00A37530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99C" w:rsidRDefault="0072199C" w:rsidP="003122EA">
      <w:pPr>
        <w:spacing w:before="0" w:after="0" w:line="240" w:lineRule="auto"/>
      </w:pPr>
      <w:r>
        <w:separator/>
      </w:r>
    </w:p>
  </w:footnote>
  <w:footnote w:type="continuationSeparator" w:id="0">
    <w:p w:rsidR="0072199C" w:rsidRDefault="0072199C" w:rsidP="003122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C2F" w:rsidRDefault="004E31B6" w:rsidP="0069743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D4C2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D4C2F" w:rsidRDefault="001D4C2F" w:rsidP="00662A23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C2F" w:rsidRDefault="004E31B6" w:rsidP="0069743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D4C2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021E0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1D4C2F" w:rsidRDefault="001D4C2F" w:rsidP="00662A23">
    <w:pPr>
      <w:pStyle w:val="Cabealho"/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C2F" w:rsidRDefault="001D4C2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2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2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2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2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3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3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4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4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5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783A84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14">
    <w:nsid w:val="03230A29"/>
    <w:multiLevelType w:val="hybridMultilevel"/>
    <w:tmpl w:val="CC4C1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E6E3A77"/>
    <w:multiLevelType w:val="hybridMultilevel"/>
    <w:tmpl w:val="43080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02F7B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15811B56"/>
    <w:multiLevelType w:val="hybridMultilevel"/>
    <w:tmpl w:val="F32A4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1664256B"/>
    <w:multiLevelType w:val="hybridMultilevel"/>
    <w:tmpl w:val="6F38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9F86954"/>
    <w:multiLevelType w:val="hybridMultilevel"/>
    <w:tmpl w:val="010EC1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1F3D18D7"/>
    <w:multiLevelType w:val="hybridMultilevel"/>
    <w:tmpl w:val="6E1C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9767DB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22">
    <w:nsid w:val="30B958E3"/>
    <w:multiLevelType w:val="hybridMultilevel"/>
    <w:tmpl w:val="A61E5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2E0DBD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24">
    <w:nsid w:val="41047F22"/>
    <w:multiLevelType w:val="hybridMultilevel"/>
    <w:tmpl w:val="055A8EE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41E81A5D"/>
    <w:multiLevelType w:val="multilevel"/>
    <w:tmpl w:val="53EC1192"/>
    <w:lvl w:ilvl="0">
      <w:start w:val="1"/>
      <w:numFmt w:val="decimal"/>
      <w:lvlText w:val="%1"/>
      <w:lvlJc w:val="left"/>
      <w:pPr>
        <w:ind w:left="21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2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vertAlign w:val="baseline"/>
      </w:rPr>
    </w:lvl>
  </w:abstractNum>
  <w:abstractNum w:abstractNumId="26">
    <w:nsid w:val="47776047"/>
    <w:multiLevelType w:val="hybridMultilevel"/>
    <w:tmpl w:val="7F347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7E54A9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28">
    <w:nsid w:val="54417BC4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29">
    <w:nsid w:val="563D2D97"/>
    <w:multiLevelType w:val="multilevel"/>
    <w:tmpl w:val="49DCF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5E936596"/>
    <w:multiLevelType w:val="hybridMultilevel"/>
    <w:tmpl w:val="E482D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F87ACB"/>
    <w:multiLevelType w:val="hybridMultilevel"/>
    <w:tmpl w:val="1304D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686D06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33">
    <w:nsid w:val="75DD73E0"/>
    <w:multiLevelType w:val="hybridMultilevel"/>
    <w:tmpl w:val="65B8A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5"/>
  </w:num>
  <w:num w:numId="3">
    <w:abstractNumId w:val="16"/>
  </w:num>
  <w:num w:numId="4">
    <w:abstractNumId w:val="19"/>
  </w:num>
  <w:num w:numId="5">
    <w:abstractNumId w:val="14"/>
  </w:num>
  <w:num w:numId="6">
    <w:abstractNumId w:val="30"/>
  </w:num>
  <w:num w:numId="7">
    <w:abstractNumId w:val="15"/>
  </w:num>
  <w:num w:numId="8">
    <w:abstractNumId w:val="33"/>
  </w:num>
  <w:num w:numId="9">
    <w:abstractNumId w:val="26"/>
  </w:num>
  <w:num w:numId="10">
    <w:abstractNumId w:val="31"/>
  </w:num>
  <w:num w:numId="11">
    <w:abstractNumId w:val="18"/>
  </w:num>
  <w:num w:numId="12">
    <w:abstractNumId w:val="22"/>
  </w:num>
  <w:num w:numId="13">
    <w:abstractNumId w:val="32"/>
  </w:num>
  <w:num w:numId="14">
    <w:abstractNumId w:val="27"/>
  </w:num>
  <w:num w:numId="15">
    <w:abstractNumId w:val="23"/>
  </w:num>
  <w:num w:numId="16">
    <w:abstractNumId w:val="21"/>
  </w:num>
  <w:num w:numId="17">
    <w:abstractNumId w:val="13"/>
  </w:num>
  <w:num w:numId="18">
    <w:abstractNumId w:val="28"/>
  </w:num>
  <w:num w:numId="19">
    <w:abstractNumId w:val="24"/>
  </w:num>
  <w:num w:numId="20">
    <w:abstractNumId w:val="20"/>
  </w:num>
  <w:num w:numId="21">
    <w:abstractNumId w:val="0"/>
  </w:num>
  <w:num w:numId="22">
    <w:abstractNumId w:val="1"/>
  </w:num>
  <w:num w:numId="23">
    <w:abstractNumId w:val="2"/>
  </w:num>
  <w:num w:numId="24">
    <w:abstractNumId w:val="3"/>
  </w:num>
  <w:num w:numId="25">
    <w:abstractNumId w:val="4"/>
  </w:num>
  <w:num w:numId="26">
    <w:abstractNumId w:val="5"/>
  </w:num>
  <w:num w:numId="27">
    <w:abstractNumId w:val="6"/>
  </w:num>
  <w:num w:numId="28">
    <w:abstractNumId w:val="7"/>
  </w:num>
  <w:num w:numId="29">
    <w:abstractNumId w:val="8"/>
  </w:num>
  <w:num w:numId="30">
    <w:abstractNumId w:val="9"/>
  </w:num>
  <w:num w:numId="31">
    <w:abstractNumId w:val="10"/>
  </w:num>
  <w:num w:numId="32">
    <w:abstractNumId w:val="11"/>
  </w:num>
  <w:num w:numId="33">
    <w:abstractNumId w:val="12"/>
  </w:num>
  <w:num w:numId="34">
    <w:abstractNumId w:val="1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io Akio Tanaka">
    <w15:presenceInfo w15:providerId="Windows Live" w15:userId="e53a0ad7abf44f67"/>
  </w15:person>
  <w15:person w15:author="Simone Sawasaki Tanaka">
    <w15:presenceInfo w15:providerId="Windows Live" w15:userId="54561cfae304ec5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2D61"/>
    <w:rsid w:val="00002A17"/>
    <w:rsid w:val="000125A8"/>
    <w:rsid w:val="00022043"/>
    <w:rsid w:val="00022FF8"/>
    <w:rsid w:val="00024B3B"/>
    <w:rsid w:val="0003389F"/>
    <w:rsid w:val="00036C2E"/>
    <w:rsid w:val="00041D9A"/>
    <w:rsid w:val="000441CF"/>
    <w:rsid w:val="0004697D"/>
    <w:rsid w:val="00064251"/>
    <w:rsid w:val="00066AC5"/>
    <w:rsid w:val="0007009E"/>
    <w:rsid w:val="00070906"/>
    <w:rsid w:val="00072A6D"/>
    <w:rsid w:val="00074BDE"/>
    <w:rsid w:val="00077496"/>
    <w:rsid w:val="00081423"/>
    <w:rsid w:val="00082335"/>
    <w:rsid w:val="00090A2C"/>
    <w:rsid w:val="0009211F"/>
    <w:rsid w:val="00095757"/>
    <w:rsid w:val="000960D4"/>
    <w:rsid w:val="000A5D59"/>
    <w:rsid w:val="000A70A7"/>
    <w:rsid w:val="000B67C8"/>
    <w:rsid w:val="000C37B9"/>
    <w:rsid w:val="000C518F"/>
    <w:rsid w:val="000C5775"/>
    <w:rsid w:val="000D0D64"/>
    <w:rsid w:val="000E2F55"/>
    <w:rsid w:val="000E3532"/>
    <w:rsid w:val="000E4F86"/>
    <w:rsid w:val="000E58D0"/>
    <w:rsid w:val="000F74C4"/>
    <w:rsid w:val="00100DF7"/>
    <w:rsid w:val="00102335"/>
    <w:rsid w:val="00117D39"/>
    <w:rsid w:val="00125D90"/>
    <w:rsid w:val="0012797A"/>
    <w:rsid w:val="001306D5"/>
    <w:rsid w:val="00132E46"/>
    <w:rsid w:val="00134C1C"/>
    <w:rsid w:val="001366D3"/>
    <w:rsid w:val="0014030F"/>
    <w:rsid w:val="00141FDD"/>
    <w:rsid w:val="00143F2B"/>
    <w:rsid w:val="00154F27"/>
    <w:rsid w:val="00156756"/>
    <w:rsid w:val="00156C71"/>
    <w:rsid w:val="00163D06"/>
    <w:rsid w:val="0017577C"/>
    <w:rsid w:val="00183E28"/>
    <w:rsid w:val="00193AE5"/>
    <w:rsid w:val="001942D7"/>
    <w:rsid w:val="0019462B"/>
    <w:rsid w:val="00196CD4"/>
    <w:rsid w:val="001A1315"/>
    <w:rsid w:val="001A4D0C"/>
    <w:rsid w:val="001A5DC0"/>
    <w:rsid w:val="001B0FB7"/>
    <w:rsid w:val="001B6ACE"/>
    <w:rsid w:val="001B6E7A"/>
    <w:rsid w:val="001C03C9"/>
    <w:rsid w:val="001C0E12"/>
    <w:rsid w:val="001C554D"/>
    <w:rsid w:val="001C7577"/>
    <w:rsid w:val="001D03FE"/>
    <w:rsid w:val="001D136B"/>
    <w:rsid w:val="001D4C2F"/>
    <w:rsid w:val="001D754D"/>
    <w:rsid w:val="001E7934"/>
    <w:rsid w:val="001F0E06"/>
    <w:rsid w:val="001F29AC"/>
    <w:rsid w:val="001F45A9"/>
    <w:rsid w:val="001F7D1E"/>
    <w:rsid w:val="00215112"/>
    <w:rsid w:val="002235D2"/>
    <w:rsid w:val="00234DBC"/>
    <w:rsid w:val="002363E3"/>
    <w:rsid w:val="00243DC2"/>
    <w:rsid w:val="002448EC"/>
    <w:rsid w:val="0026557F"/>
    <w:rsid w:val="00281B51"/>
    <w:rsid w:val="0028457C"/>
    <w:rsid w:val="002853E6"/>
    <w:rsid w:val="002858A6"/>
    <w:rsid w:val="00294DAA"/>
    <w:rsid w:val="00297930"/>
    <w:rsid w:val="002A139A"/>
    <w:rsid w:val="002B05E8"/>
    <w:rsid w:val="002C4364"/>
    <w:rsid w:val="002C698D"/>
    <w:rsid w:val="002D26D4"/>
    <w:rsid w:val="002D35D2"/>
    <w:rsid w:val="002D510F"/>
    <w:rsid w:val="002D7AC8"/>
    <w:rsid w:val="002E212E"/>
    <w:rsid w:val="002F3BC4"/>
    <w:rsid w:val="002F6F5C"/>
    <w:rsid w:val="00300CF2"/>
    <w:rsid w:val="00307231"/>
    <w:rsid w:val="003122EA"/>
    <w:rsid w:val="003206EA"/>
    <w:rsid w:val="00320AC2"/>
    <w:rsid w:val="00321E9F"/>
    <w:rsid w:val="00322925"/>
    <w:rsid w:val="00326701"/>
    <w:rsid w:val="0033094D"/>
    <w:rsid w:val="003333C8"/>
    <w:rsid w:val="00337102"/>
    <w:rsid w:val="00341434"/>
    <w:rsid w:val="0034276A"/>
    <w:rsid w:val="00380A10"/>
    <w:rsid w:val="0039777B"/>
    <w:rsid w:val="003A1CBF"/>
    <w:rsid w:val="003B7D55"/>
    <w:rsid w:val="003D0F5C"/>
    <w:rsid w:val="003D1A59"/>
    <w:rsid w:val="003D1AB3"/>
    <w:rsid w:val="003E2E36"/>
    <w:rsid w:val="003E3EDC"/>
    <w:rsid w:val="003F24EF"/>
    <w:rsid w:val="003F389F"/>
    <w:rsid w:val="003F3FA1"/>
    <w:rsid w:val="00413EC5"/>
    <w:rsid w:val="004214B4"/>
    <w:rsid w:val="00421AF2"/>
    <w:rsid w:val="00425D93"/>
    <w:rsid w:val="004329C1"/>
    <w:rsid w:val="004337CF"/>
    <w:rsid w:val="00435F3E"/>
    <w:rsid w:val="0044341F"/>
    <w:rsid w:val="00451263"/>
    <w:rsid w:val="00461BB6"/>
    <w:rsid w:val="0046577F"/>
    <w:rsid w:val="00474E73"/>
    <w:rsid w:val="00476537"/>
    <w:rsid w:val="00477A6F"/>
    <w:rsid w:val="00490FA0"/>
    <w:rsid w:val="004961EA"/>
    <w:rsid w:val="004A733B"/>
    <w:rsid w:val="004B2802"/>
    <w:rsid w:val="004B4CEA"/>
    <w:rsid w:val="004B4DA9"/>
    <w:rsid w:val="004B597A"/>
    <w:rsid w:val="004C17F7"/>
    <w:rsid w:val="004C280B"/>
    <w:rsid w:val="004C7E7E"/>
    <w:rsid w:val="004D1B10"/>
    <w:rsid w:val="004E2E5C"/>
    <w:rsid w:val="004E31B6"/>
    <w:rsid w:val="004E5909"/>
    <w:rsid w:val="004E7AC7"/>
    <w:rsid w:val="004F3E16"/>
    <w:rsid w:val="004F3F8F"/>
    <w:rsid w:val="004F5CEF"/>
    <w:rsid w:val="004F75F5"/>
    <w:rsid w:val="00501619"/>
    <w:rsid w:val="00503E2A"/>
    <w:rsid w:val="00504D11"/>
    <w:rsid w:val="00505440"/>
    <w:rsid w:val="005231FE"/>
    <w:rsid w:val="005246C9"/>
    <w:rsid w:val="00546781"/>
    <w:rsid w:val="00547FD6"/>
    <w:rsid w:val="005525CE"/>
    <w:rsid w:val="00554F7A"/>
    <w:rsid w:val="00560F41"/>
    <w:rsid w:val="005744F6"/>
    <w:rsid w:val="005802F4"/>
    <w:rsid w:val="00585CFB"/>
    <w:rsid w:val="00586E4C"/>
    <w:rsid w:val="005921EC"/>
    <w:rsid w:val="005922B8"/>
    <w:rsid w:val="005947F4"/>
    <w:rsid w:val="005A0577"/>
    <w:rsid w:val="005A166E"/>
    <w:rsid w:val="005A3363"/>
    <w:rsid w:val="005A4795"/>
    <w:rsid w:val="005B75EE"/>
    <w:rsid w:val="005D382C"/>
    <w:rsid w:val="005D5DAF"/>
    <w:rsid w:val="005E3BC5"/>
    <w:rsid w:val="005E5CE2"/>
    <w:rsid w:val="005F1F43"/>
    <w:rsid w:val="005F6148"/>
    <w:rsid w:val="006046A7"/>
    <w:rsid w:val="00605F70"/>
    <w:rsid w:val="006062D9"/>
    <w:rsid w:val="0060769D"/>
    <w:rsid w:val="006076CA"/>
    <w:rsid w:val="0061109A"/>
    <w:rsid w:val="0061136B"/>
    <w:rsid w:val="00611391"/>
    <w:rsid w:val="006154BD"/>
    <w:rsid w:val="00615839"/>
    <w:rsid w:val="00616301"/>
    <w:rsid w:val="006169C9"/>
    <w:rsid w:val="006220DC"/>
    <w:rsid w:val="00632869"/>
    <w:rsid w:val="006353EB"/>
    <w:rsid w:val="006370DD"/>
    <w:rsid w:val="006407EA"/>
    <w:rsid w:val="00640B7F"/>
    <w:rsid w:val="00647ABE"/>
    <w:rsid w:val="00652E62"/>
    <w:rsid w:val="006547A9"/>
    <w:rsid w:val="00662A23"/>
    <w:rsid w:val="00666EDC"/>
    <w:rsid w:val="0066782D"/>
    <w:rsid w:val="006814B1"/>
    <w:rsid w:val="006838EB"/>
    <w:rsid w:val="00684C39"/>
    <w:rsid w:val="00697435"/>
    <w:rsid w:val="006A01B5"/>
    <w:rsid w:val="006A1567"/>
    <w:rsid w:val="006A4888"/>
    <w:rsid w:val="006A6A8A"/>
    <w:rsid w:val="006B262A"/>
    <w:rsid w:val="006B28C2"/>
    <w:rsid w:val="006B3C52"/>
    <w:rsid w:val="006B44D7"/>
    <w:rsid w:val="006C7B60"/>
    <w:rsid w:val="006D1AB8"/>
    <w:rsid w:val="006D5EFA"/>
    <w:rsid w:val="006F263E"/>
    <w:rsid w:val="006F56A3"/>
    <w:rsid w:val="007025B9"/>
    <w:rsid w:val="00713974"/>
    <w:rsid w:val="0072199C"/>
    <w:rsid w:val="00722936"/>
    <w:rsid w:val="00747C67"/>
    <w:rsid w:val="00752412"/>
    <w:rsid w:val="0075668F"/>
    <w:rsid w:val="00762CA0"/>
    <w:rsid w:val="00770018"/>
    <w:rsid w:val="00774075"/>
    <w:rsid w:val="0077485F"/>
    <w:rsid w:val="0077615B"/>
    <w:rsid w:val="00782BC7"/>
    <w:rsid w:val="00783098"/>
    <w:rsid w:val="007868F9"/>
    <w:rsid w:val="00794A99"/>
    <w:rsid w:val="007971CC"/>
    <w:rsid w:val="007A22E9"/>
    <w:rsid w:val="007A64F0"/>
    <w:rsid w:val="007A680E"/>
    <w:rsid w:val="007A6D85"/>
    <w:rsid w:val="007B5EF8"/>
    <w:rsid w:val="007C1232"/>
    <w:rsid w:val="007C1D08"/>
    <w:rsid w:val="007C23CF"/>
    <w:rsid w:val="007C4499"/>
    <w:rsid w:val="007D49AD"/>
    <w:rsid w:val="007D69E7"/>
    <w:rsid w:val="007E00B9"/>
    <w:rsid w:val="007E3786"/>
    <w:rsid w:val="007F4A1E"/>
    <w:rsid w:val="007F789C"/>
    <w:rsid w:val="0080035D"/>
    <w:rsid w:val="008021E0"/>
    <w:rsid w:val="008027D0"/>
    <w:rsid w:val="008107B7"/>
    <w:rsid w:val="0081431A"/>
    <w:rsid w:val="00821A92"/>
    <w:rsid w:val="00824467"/>
    <w:rsid w:val="00833937"/>
    <w:rsid w:val="00835213"/>
    <w:rsid w:val="0083573E"/>
    <w:rsid w:val="00836097"/>
    <w:rsid w:val="008362C5"/>
    <w:rsid w:val="00837414"/>
    <w:rsid w:val="00842A79"/>
    <w:rsid w:val="00842C38"/>
    <w:rsid w:val="00844B78"/>
    <w:rsid w:val="00845AA6"/>
    <w:rsid w:val="008650FE"/>
    <w:rsid w:val="00866606"/>
    <w:rsid w:val="00876905"/>
    <w:rsid w:val="00881834"/>
    <w:rsid w:val="008822A5"/>
    <w:rsid w:val="00891CF2"/>
    <w:rsid w:val="008950CE"/>
    <w:rsid w:val="00895A41"/>
    <w:rsid w:val="008A5B82"/>
    <w:rsid w:val="008A5E3D"/>
    <w:rsid w:val="008A680D"/>
    <w:rsid w:val="008B7FCC"/>
    <w:rsid w:val="008C14D0"/>
    <w:rsid w:val="008C1A92"/>
    <w:rsid w:val="008C1FBE"/>
    <w:rsid w:val="008D167C"/>
    <w:rsid w:val="008E5630"/>
    <w:rsid w:val="008E62B2"/>
    <w:rsid w:val="008E70EF"/>
    <w:rsid w:val="008E7467"/>
    <w:rsid w:val="008F1741"/>
    <w:rsid w:val="008F304B"/>
    <w:rsid w:val="009053BA"/>
    <w:rsid w:val="0091032F"/>
    <w:rsid w:val="009109E4"/>
    <w:rsid w:val="00911DAF"/>
    <w:rsid w:val="00915CA9"/>
    <w:rsid w:val="00921A58"/>
    <w:rsid w:val="00924BD6"/>
    <w:rsid w:val="0093135B"/>
    <w:rsid w:val="009465BB"/>
    <w:rsid w:val="009500A6"/>
    <w:rsid w:val="00950444"/>
    <w:rsid w:val="009508B7"/>
    <w:rsid w:val="0096226F"/>
    <w:rsid w:val="009664E8"/>
    <w:rsid w:val="009750AB"/>
    <w:rsid w:val="00983EB0"/>
    <w:rsid w:val="00985847"/>
    <w:rsid w:val="00987C58"/>
    <w:rsid w:val="009908CD"/>
    <w:rsid w:val="00993659"/>
    <w:rsid w:val="009A50AF"/>
    <w:rsid w:val="009A5E1C"/>
    <w:rsid w:val="009A6046"/>
    <w:rsid w:val="009B0856"/>
    <w:rsid w:val="009C0DA2"/>
    <w:rsid w:val="009C35E3"/>
    <w:rsid w:val="009C49F7"/>
    <w:rsid w:val="009C4A9F"/>
    <w:rsid w:val="009D3891"/>
    <w:rsid w:val="009D5D48"/>
    <w:rsid w:val="009E31E9"/>
    <w:rsid w:val="009E61F5"/>
    <w:rsid w:val="009E6593"/>
    <w:rsid w:val="009F06AC"/>
    <w:rsid w:val="00A01AC1"/>
    <w:rsid w:val="00A03F68"/>
    <w:rsid w:val="00A07030"/>
    <w:rsid w:val="00A070A6"/>
    <w:rsid w:val="00A1503B"/>
    <w:rsid w:val="00A15937"/>
    <w:rsid w:val="00A23F28"/>
    <w:rsid w:val="00A26946"/>
    <w:rsid w:val="00A34175"/>
    <w:rsid w:val="00A3591D"/>
    <w:rsid w:val="00A37530"/>
    <w:rsid w:val="00A37774"/>
    <w:rsid w:val="00A47E77"/>
    <w:rsid w:val="00A5311C"/>
    <w:rsid w:val="00A54B46"/>
    <w:rsid w:val="00A56630"/>
    <w:rsid w:val="00A569FF"/>
    <w:rsid w:val="00A573D9"/>
    <w:rsid w:val="00A60BB9"/>
    <w:rsid w:val="00A645EA"/>
    <w:rsid w:val="00A66A60"/>
    <w:rsid w:val="00A67813"/>
    <w:rsid w:val="00A72D61"/>
    <w:rsid w:val="00A749F1"/>
    <w:rsid w:val="00A7500B"/>
    <w:rsid w:val="00A758DA"/>
    <w:rsid w:val="00A91AC5"/>
    <w:rsid w:val="00A966A8"/>
    <w:rsid w:val="00AA5E00"/>
    <w:rsid w:val="00AB3D0F"/>
    <w:rsid w:val="00AB635C"/>
    <w:rsid w:val="00AB6E6E"/>
    <w:rsid w:val="00AD00E8"/>
    <w:rsid w:val="00AD2ECD"/>
    <w:rsid w:val="00AE1363"/>
    <w:rsid w:val="00AE33AA"/>
    <w:rsid w:val="00AE6B19"/>
    <w:rsid w:val="00AF2B8F"/>
    <w:rsid w:val="00AF37F3"/>
    <w:rsid w:val="00AF3E8C"/>
    <w:rsid w:val="00B02C42"/>
    <w:rsid w:val="00B147A4"/>
    <w:rsid w:val="00B20055"/>
    <w:rsid w:val="00B20DF4"/>
    <w:rsid w:val="00B2523C"/>
    <w:rsid w:val="00B31FC6"/>
    <w:rsid w:val="00B325BD"/>
    <w:rsid w:val="00B3551C"/>
    <w:rsid w:val="00B53445"/>
    <w:rsid w:val="00B5636D"/>
    <w:rsid w:val="00B61319"/>
    <w:rsid w:val="00B70746"/>
    <w:rsid w:val="00B70F7F"/>
    <w:rsid w:val="00B73C2D"/>
    <w:rsid w:val="00B8193A"/>
    <w:rsid w:val="00B82BAD"/>
    <w:rsid w:val="00B84602"/>
    <w:rsid w:val="00B86093"/>
    <w:rsid w:val="00B93146"/>
    <w:rsid w:val="00B95CC7"/>
    <w:rsid w:val="00BA7B72"/>
    <w:rsid w:val="00BB0286"/>
    <w:rsid w:val="00BB7FF4"/>
    <w:rsid w:val="00BC67DF"/>
    <w:rsid w:val="00BC690E"/>
    <w:rsid w:val="00BD325A"/>
    <w:rsid w:val="00BF26D8"/>
    <w:rsid w:val="00BF2C2B"/>
    <w:rsid w:val="00BF6968"/>
    <w:rsid w:val="00C03F87"/>
    <w:rsid w:val="00C040B1"/>
    <w:rsid w:val="00C058C5"/>
    <w:rsid w:val="00C05EA2"/>
    <w:rsid w:val="00C12165"/>
    <w:rsid w:val="00C13022"/>
    <w:rsid w:val="00C14F87"/>
    <w:rsid w:val="00C16B09"/>
    <w:rsid w:val="00C34FC8"/>
    <w:rsid w:val="00C35355"/>
    <w:rsid w:val="00C470C8"/>
    <w:rsid w:val="00C47F85"/>
    <w:rsid w:val="00C62F71"/>
    <w:rsid w:val="00C772CE"/>
    <w:rsid w:val="00C7741C"/>
    <w:rsid w:val="00C80ED8"/>
    <w:rsid w:val="00C82FDF"/>
    <w:rsid w:val="00C943F5"/>
    <w:rsid w:val="00C96B24"/>
    <w:rsid w:val="00C97282"/>
    <w:rsid w:val="00CA3ACB"/>
    <w:rsid w:val="00CA51CA"/>
    <w:rsid w:val="00CA52ED"/>
    <w:rsid w:val="00CA5778"/>
    <w:rsid w:val="00CB116B"/>
    <w:rsid w:val="00CB6054"/>
    <w:rsid w:val="00CB6100"/>
    <w:rsid w:val="00CC1CB6"/>
    <w:rsid w:val="00CC32B1"/>
    <w:rsid w:val="00CD2D95"/>
    <w:rsid w:val="00CD566A"/>
    <w:rsid w:val="00CD6F61"/>
    <w:rsid w:val="00CE0EB1"/>
    <w:rsid w:val="00CE38ED"/>
    <w:rsid w:val="00CE74AE"/>
    <w:rsid w:val="00CF21EF"/>
    <w:rsid w:val="00CF6285"/>
    <w:rsid w:val="00D025B8"/>
    <w:rsid w:val="00D035C0"/>
    <w:rsid w:val="00D05F64"/>
    <w:rsid w:val="00D12C0F"/>
    <w:rsid w:val="00D14965"/>
    <w:rsid w:val="00D155DE"/>
    <w:rsid w:val="00D171ED"/>
    <w:rsid w:val="00D17E4D"/>
    <w:rsid w:val="00D17EF5"/>
    <w:rsid w:val="00D21411"/>
    <w:rsid w:val="00D258CE"/>
    <w:rsid w:val="00D25C1B"/>
    <w:rsid w:val="00D30C16"/>
    <w:rsid w:val="00D31F23"/>
    <w:rsid w:val="00D326A6"/>
    <w:rsid w:val="00D33398"/>
    <w:rsid w:val="00D345FC"/>
    <w:rsid w:val="00D36888"/>
    <w:rsid w:val="00D370BD"/>
    <w:rsid w:val="00D52B45"/>
    <w:rsid w:val="00D56B52"/>
    <w:rsid w:val="00D57973"/>
    <w:rsid w:val="00D77281"/>
    <w:rsid w:val="00D90250"/>
    <w:rsid w:val="00D91B97"/>
    <w:rsid w:val="00D924CB"/>
    <w:rsid w:val="00D93E46"/>
    <w:rsid w:val="00DA4064"/>
    <w:rsid w:val="00DA5CEB"/>
    <w:rsid w:val="00DB0D82"/>
    <w:rsid w:val="00DB22CA"/>
    <w:rsid w:val="00DB6696"/>
    <w:rsid w:val="00DC06E2"/>
    <w:rsid w:val="00DC1F28"/>
    <w:rsid w:val="00DC3620"/>
    <w:rsid w:val="00DC74CC"/>
    <w:rsid w:val="00DD38B0"/>
    <w:rsid w:val="00DE4863"/>
    <w:rsid w:val="00DE6C3E"/>
    <w:rsid w:val="00DF1C1E"/>
    <w:rsid w:val="00DF5A4C"/>
    <w:rsid w:val="00DF5A58"/>
    <w:rsid w:val="00DF6C41"/>
    <w:rsid w:val="00E05592"/>
    <w:rsid w:val="00E0775F"/>
    <w:rsid w:val="00E13A09"/>
    <w:rsid w:val="00E17879"/>
    <w:rsid w:val="00E2529B"/>
    <w:rsid w:val="00E31923"/>
    <w:rsid w:val="00E33580"/>
    <w:rsid w:val="00E351D5"/>
    <w:rsid w:val="00E3774B"/>
    <w:rsid w:val="00E4015C"/>
    <w:rsid w:val="00E41F4D"/>
    <w:rsid w:val="00E46EC4"/>
    <w:rsid w:val="00E52CBC"/>
    <w:rsid w:val="00E54335"/>
    <w:rsid w:val="00E55CBC"/>
    <w:rsid w:val="00E60D3C"/>
    <w:rsid w:val="00E66DED"/>
    <w:rsid w:val="00E71D00"/>
    <w:rsid w:val="00E76D4E"/>
    <w:rsid w:val="00E8650D"/>
    <w:rsid w:val="00E90E79"/>
    <w:rsid w:val="00E92A1B"/>
    <w:rsid w:val="00E95763"/>
    <w:rsid w:val="00EA0350"/>
    <w:rsid w:val="00EA5D55"/>
    <w:rsid w:val="00EB62C8"/>
    <w:rsid w:val="00EB752D"/>
    <w:rsid w:val="00EC4568"/>
    <w:rsid w:val="00ED798D"/>
    <w:rsid w:val="00EE20D1"/>
    <w:rsid w:val="00EF3C66"/>
    <w:rsid w:val="00F0036C"/>
    <w:rsid w:val="00F00AED"/>
    <w:rsid w:val="00F01BEE"/>
    <w:rsid w:val="00F07091"/>
    <w:rsid w:val="00F104DB"/>
    <w:rsid w:val="00F15AB3"/>
    <w:rsid w:val="00F177C9"/>
    <w:rsid w:val="00F21181"/>
    <w:rsid w:val="00F21282"/>
    <w:rsid w:val="00F3009C"/>
    <w:rsid w:val="00F346D9"/>
    <w:rsid w:val="00F45C46"/>
    <w:rsid w:val="00F53854"/>
    <w:rsid w:val="00F554D9"/>
    <w:rsid w:val="00F55935"/>
    <w:rsid w:val="00F5651A"/>
    <w:rsid w:val="00F567B0"/>
    <w:rsid w:val="00F6095C"/>
    <w:rsid w:val="00F76A1F"/>
    <w:rsid w:val="00F829CE"/>
    <w:rsid w:val="00F8461D"/>
    <w:rsid w:val="00F859CC"/>
    <w:rsid w:val="00F85CFE"/>
    <w:rsid w:val="00F944A3"/>
    <w:rsid w:val="00F95AFD"/>
    <w:rsid w:val="00F97E1B"/>
    <w:rsid w:val="00FA02DC"/>
    <w:rsid w:val="00FA073D"/>
    <w:rsid w:val="00FA0CC9"/>
    <w:rsid w:val="00FA5A3E"/>
    <w:rsid w:val="00FB10DD"/>
    <w:rsid w:val="00FB5429"/>
    <w:rsid w:val="00FC4F4A"/>
    <w:rsid w:val="00FC7588"/>
    <w:rsid w:val="00FD2EA6"/>
    <w:rsid w:val="00FD7C77"/>
    <w:rsid w:val="00FE5304"/>
    <w:rsid w:val="00FE6592"/>
    <w:rsid w:val="00FE67ED"/>
    <w:rsid w:val="00FE6DFB"/>
    <w:rsid w:val="00FF5009"/>
    <w:rsid w:val="00FF5D7D"/>
    <w:rsid w:val="00FF7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  <o:rules v:ext="edit">
        <o:r id="V:Rule3" type="connector" idref="#Conector de Seta Reta 3"/>
        <o:r id="V:Rule4" type="connector" idref="#Conector de Seta Reta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36D"/>
  </w:style>
  <w:style w:type="paragraph" w:styleId="Ttulo1">
    <w:name w:val="heading 1"/>
    <w:basedOn w:val="Normal1"/>
    <w:next w:val="Normal1"/>
    <w:rsid w:val="00B5636D"/>
    <w:pPr>
      <w:keepNext/>
      <w:keepLines/>
      <w:ind w:left="720" w:firstLine="0"/>
      <w:jc w:val="left"/>
      <w:outlineLvl w:val="0"/>
    </w:pPr>
    <w:rPr>
      <w:b/>
      <w:smallCaps/>
    </w:rPr>
  </w:style>
  <w:style w:type="paragraph" w:styleId="Ttulo2">
    <w:name w:val="heading 2"/>
    <w:basedOn w:val="Normal1"/>
    <w:next w:val="Normal1"/>
    <w:rsid w:val="00B5636D"/>
    <w:pPr>
      <w:keepNext/>
      <w:keepLines/>
      <w:tabs>
        <w:tab w:val="right" w:pos="9061"/>
      </w:tabs>
      <w:ind w:firstLine="0"/>
      <w:jc w:val="left"/>
      <w:outlineLvl w:val="1"/>
    </w:pPr>
    <w:rPr>
      <w:smallCaps/>
    </w:rPr>
  </w:style>
  <w:style w:type="paragraph" w:styleId="Ttulo3">
    <w:name w:val="heading 3"/>
    <w:basedOn w:val="Normal1"/>
    <w:next w:val="Normal1"/>
    <w:rsid w:val="00B5636D"/>
    <w:pPr>
      <w:keepNext/>
      <w:ind w:firstLine="0"/>
      <w:jc w:val="left"/>
      <w:outlineLvl w:val="2"/>
    </w:pPr>
    <w:rPr>
      <w:b/>
    </w:rPr>
  </w:style>
  <w:style w:type="paragraph" w:styleId="Ttulo4">
    <w:name w:val="heading 4"/>
    <w:basedOn w:val="Normal1"/>
    <w:next w:val="Normal1"/>
    <w:rsid w:val="00B5636D"/>
    <w:pPr>
      <w:keepNext/>
      <w:spacing w:before="240" w:after="60" w:line="240" w:lineRule="auto"/>
      <w:ind w:left="864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1"/>
    <w:next w:val="Normal1"/>
    <w:rsid w:val="00B5636D"/>
    <w:pPr>
      <w:spacing w:before="240" w:after="60" w:line="240" w:lineRule="auto"/>
      <w:ind w:left="1008" w:firstLine="850"/>
      <w:outlineLvl w:val="4"/>
    </w:pPr>
    <w:rPr>
      <w:sz w:val="22"/>
      <w:szCs w:val="22"/>
    </w:rPr>
  </w:style>
  <w:style w:type="paragraph" w:styleId="Ttulo6">
    <w:name w:val="heading 6"/>
    <w:basedOn w:val="Normal1"/>
    <w:next w:val="Normal1"/>
    <w:rsid w:val="00B5636D"/>
    <w:pPr>
      <w:spacing w:before="240" w:after="60" w:line="240" w:lineRule="auto"/>
      <w:ind w:left="1152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B5636D"/>
  </w:style>
  <w:style w:type="paragraph" w:styleId="Ttulo">
    <w:name w:val="Title"/>
    <w:basedOn w:val="Normal1"/>
    <w:next w:val="Normal1"/>
    <w:rsid w:val="00B5636D"/>
    <w:pPr>
      <w:spacing w:before="0" w:after="0" w:line="240" w:lineRule="auto"/>
      <w:ind w:firstLine="0"/>
      <w:jc w:val="center"/>
    </w:pPr>
    <w:rPr>
      <w:rFonts w:ascii="Arial" w:eastAsia="Arial" w:hAnsi="Arial" w:cs="Arial"/>
      <w:b/>
    </w:rPr>
  </w:style>
  <w:style w:type="paragraph" w:styleId="Subttulo">
    <w:name w:val="Subtitle"/>
    <w:basedOn w:val="Normal1"/>
    <w:next w:val="Normal1"/>
    <w:rsid w:val="00B563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05E8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5E8"/>
    <w:rPr>
      <w:rFonts w:ascii="Lucida Grande" w:hAnsi="Lucida Grande" w:cs="Lucida Grande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AF37F3"/>
    <w:pPr>
      <w:tabs>
        <w:tab w:val="left" w:pos="284"/>
        <w:tab w:val="left" w:pos="382"/>
        <w:tab w:val="right" w:leader="dot" w:pos="9061"/>
      </w:tabs>
      <w:spacing w:after="0"/>
      <w:ind w:firstLine="0"/>
      <w:jc w:val="left"/>
    </w:pPr>
    <w:rPr>
      <w:rFonts w:asciiTheme="minorHAnsi" w:hAnsiTheme="minorHAnsi"/>
      <w:b/>
    </w:rPr>
  </w:style>
  <w:style w:type="paragraph" w:styleId="Sumrio2">
    <w:name w:val="toc 2"/>
    <w:basedOn w:val="Normal"/>
    <w:next w:val="Normal"/>
    <w:autoRedefine/>
    <w:uiPriority w:val="39"/>
    <w:unhideWhenUsed/>
    <w:rsid w:val="00E4015C"/>
    <w:pPr>
      <w:tabs>
        <w:tab w:val="right" w:leader="dot" w:pos="9061"/>
      </w:tabs>
      <w:spacing w:before="0" w:after="0"/>
      <w:ind w:left="240" w:firstLine="44"/>
      <w:jc w:val="left"/>
    </w:pPr>
    <w:rPr>
      <w:rFonts w:asciiTheme="minorHAnsi" w:hAnsiTheme="minorHAnsi"/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E4015C"/>
    <w:pPr>
      <w:tabs>
        <w:tab w:val="right" w:leader="dot" w:pos="9061"/>
      </w:tabs>
      <w:spacing w:before="0" w:after="0"/>
      <w:ind w:left="480" w:hanging="54"/>
      <w:jc w:val="left"/>
    </w:pPr>
    <w:rPr>
      <w:rFonts w:asciiTheme="minorHAnsi" w:hAnsiTheme="minorHAnsi"/>
      <w:sz w:val="22"/>
      <w:szCs w:val="22"/>
    </w:rPr>
  </w:style>
  <w:style w:type="character" w:styleId="Forte">
    <w:name w:val="Strong"/>
    <w:basedOn w:val="Fontepargpadro"/>
    <w:uiPriority w:val="22"/>
    <w:qFormat/>
    <w:rsid w:val="00A03F68"/>
    <w:rPr>
      <w:b/>
      <w:bCs/>
    </w:rPr>
  </w:style>
  <w:style w:type="paragraph" w:styleId="Reviso">
    <w:name w:val="Revision"/>
    <w:hidden/>
    <w:uiPriority w:val="99"/>
    <w:semiHidden/>
    <w:rsid w:val="00E55C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240" w:lineRule="auto"/>
      <w:ind w:firstLine="0"/>
      <w:jc w:val="left"/>
    </w:pPr>
  </w:style>
  <w:style w:type="paragraph" w:styleId="Legenda">
    <w:name w:val="caption"/>
    <w:basedOn w:val="Normal"/>
    <w:next w:val="Normal"/>
    <w:uiPriority w:val="35"/>
    <w:unhideWhenUsed/>
    <w:qFormat/>
    <w:rsid w:val="00A34175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985847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unhideWhenUsed/>
    <w:rsid w:val="00985847"/>
    <w:pPr>
      <w:ind w:left="480" w:hanging="240"/>
    </w:pPr>
  </w:style>
  <w:style w:type="paragraph" w:styleId="Remissivo3">
    <w:name w:val="index 3"/>
    <w:basedOn w:val="Normal"/>
    <w:next w:val="Normal"/>
    <w:autoRedefine/>
    <w:uiPriority w:val="99"/>
    <w:unhideWhenUsed/>
    <w:rsid w:val="00985847"/>
    <w:pPr>
      <w:ind w:left="720" w:hanging="240"/>
    </w:pPr>
  </w:style>
  <w:style w:type="paragraph" w:styleId="Remissivo4">
    <w:name w:val="index 4"/>
    <w:basedOn w:val="Normal"/>
    <w:next w:val="Normal"/>
    <w:autoRedefine/>
    <w:uiPriority w:val="99"/>
    <w:unhideWhenUsed/>
    <w:rsid w:val="00985847"/>
    <w:pPr>
      <w:ind w:left="960" w:hanging="240"/>
    </w:pPr>
  </w:style>
  <w:style w:type="paragraph" w:styleId="Remissivo5">
    <w:name w:val="index 5"/>
    <w:basedOn w:val="Normal"/>
    <w:next w:val="Normal"/>
    <w:autoRedefine/>
    <w:uiPriority w:val="99"/>
    <w:unhideWhenUsed/>
    <w:rsid w:val="00985847"/>
    <w:pPr>
      <w:ind w:left="1200" w:hanging="240"/>
    </w:pPr>
  </w:style>
  <w:style w:type="paragraph" w:styleId="Remissivo6">
    <w:name w:val="index 6"/>
    <w:basedOn w:val="Normal"/>
    <w:next w:val="Normal"/>
    <w:autoRedefine/>
    <w:uiPriority w:val="99"/>
    <w:unhideWhenUsed/>
    <w:rsid w:val="00985847"/>
    <w:pPr>
      <w:ind w:left="1440" w:hanging="240"/>
    </w:pPr>
  </w:style>
  <w:style w:type="paragraph" w:styleId="Remissivo7">
    <w:name w:val="index 7"/>
    <w:basedOn w:val="Normal"/>
    <w:next w:val="Normal"/>
    <w:autoRedefine/>
    <w:uiPriority w:val="99"/>
    <w:unhideWhenUsed/>
    <w:rsid w:val="00985847"/>
    <w:pPr>
      <w:ind w:left="1680" w:hanging="240"/>
    </w:pPr>
  </w:style>
  <w:style w:type="paragraph" w:styleId="Remissivo8">
    <w:name w:val="index 8"/>
    <w:basedOn w:val="Normal"/>
    <w:next w:val="Normal"/>
    <w:autoRedefine/>
    <w:uiPriority w:val="99"/>
    <w:unhideWhenUsed/>
    <w:rsid w:val="00985847"/>
    <w:pPr>
      <w:ind w:left="1920" w:hanging="240"/>
    </w:pPr>
  </w:style>
  <w:style w:type="paragraph" w:styleId="Remissivo9">
    <w:name w:val="index 9"/>
    <w:basedOn w:val="Normal"/>
    <w:next w:val="Normal"/>
    <w:autoRedefine/>
    <w:uiPriority w:val="99"/>
    <w:unhideWhenUsed/>
    <w:rsid w:val="00985847"/>
    <w:pPr>
      <w:ind w:left="2160" w:hanging="240"/>
    </w:pPr>
  </w:style>
  <w:style w:type="paragraph" w:styleId="Ttulodendiceremissivo">
    <w:name w:val="index heading"/>
    <w:basedOn w:val="Normal"/>
    <w:next w:val="Remissivo1"/>
    <w:uiPriority w:val="99"/>
    <w:unhideWhenUsed/>
    <w:rsid w:val="00985847"/>
  </w:style>
  <w:style w:type="paragraph" w:styleId="ndicedeilustraes">
    <w:name w:val="table of figures"/>
    <w:basedOn w:val="Normal"/>
    <w:next w:val="Normal"/>
    <w:uiPriority w:val="99"/>
    <w:unhideWhenUsed/>
    <w:rsid w:val="00FF5D7D"/>
    <w:pPr>
      <w:ind w:left="480" w:hanging="480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3122EA"/>
    <w:pPr>
      <w:spacing w:before="0"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122EA"/>
  </w:style>
  <w:style w:type="character" w:styleId="Refdenotaderodap">
    <w:name w:val="footnote reference"/>
    <w:basedOn w:val="Fontepargpadro"/>
    <w:uiPriority w:val="99"/>
    <w:unhideWhenUsed/>
    <w:rsid w:val="003122EA"/>
    <w:rPr>
      <w:vertAlign w:val="superscript"/>
    </w:rPr>
  </w:style>
  <w:style w:type="table" w:styleId="Tabelacomgrade">
    <w:name w:val="Table Grid"/>
    <w:basedOn w:val="Tabelanormal"/>
    <w:uiPriority w:val="59"/>
    <w:rsid w:val="00D258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240" w:lineRule="auto"/>
      <w:ind w:firstLine="0"/>
      <w:jc w:val="left"/>
    </w:pPr>
    <w:rPr>
      <w:rFonts w:ascii="Calibri" w:eastAsia="Calibri" w:hAnsi="Calibri"/>
      <w:color w:val="auto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6A1567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A1567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A156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A1567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A1567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37530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530"/>
  </w:style>
  <w:style w:type="paragraph" w:styleId="Rodap">
    <w:name w:val="footer"/>
    <w:basedOn w:val="Normal"/>
    <w:link w:val="RodapChar"/>
    <w:uiPriority w:val="99"/>
    <w:unhideWhenUsed/>
    <w:rsid w:val="00A37530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530"/>
  </w:style>
  <w:style w:type="character" w:styleId="Nmerodepgina">
    <w:name w:val="page number"/>
    <w:basedOn w:val="Fontepargpadro"/>
    <w:uiPriority w:val="99"/>
    <w:semiHidden/>
    <w:unhideWhenUsed/>
    <w:rsid w:val="00A37530"/>
  </w:style>
  <w:style w:type="paragraph" w:styleId="CabealhodoSumrio">
    <w:name w:val="TOC Heading"/>
    <w:basedOn w:val="Ttulo1"/>
    <w:next w:val="Normal"/>
    <w:uiPriority w:val="39"/>
    <w:unhideWhenUsed/>
    <w:qFormat/>
    <w:rsid w:val="00E401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  <w:szCs w:val="28"/>
      <w:lang w:val="en-US"/>
    </w:rPr>
  </w:style>
  <w:style w:type="paragraph" w:styleId="Sumrio4">
    <w:name w:val="toc 4"/>
    <w:basedOn w:val="Normal"/>
    <w:next w:val="Normal"/>
    <w:autoRedefine/>
    <w:uiPriority w:val="39"/>
    <w:unhideWhenUsed/>
    <w:rsid w:val="00E4015C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E4015C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E4015C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E4015C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E4015C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E4015C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565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ind w:left="720" w:firstLine="0"/>
      <w:jc w:val="left"/>
      <w:outlineLvl w:val="0"/>
    </w:pPr>
    <w:rPr>
      <w:b/>
      <w:smallCaps/>
    </w:rPr>
  </w:style>
  <w:style w:type="paragraph" w:styleId="Heading2">
    <w:name w:val="heading 2"/>
    <w:basedOn w:val="Normal1"/>
    <w:next w:val="Normal1"/>
    <w:pPr>
      <w:keepNext/>
      <w:keepLines/>
      <w:tabs>
        <w:tab w:val="right" w:pos="9061"/>
      </w:tabs>
      <w:ind w:firstLine="0"/>
      <w:jc w:val="left"/>
      <w:outlineLvl w:val="1"/>
    </w:pPr>
    <w:rPr>
      <w:smallCaps/>
    </w:rPr>
  </w:style>
  <w:style w:type="paragraph" w:styleId="Heading3">
    <w:name w:val="heading 3"/>
    <w:basedOn w:val="Normal1"/>
    <w:next w:val="Normal1"/>
    <w:pPr>
      <w:keepNext/>
      <w:ind w:firstLine="0"/>
      <w:jc w:val="left"/>
      <w:outlineLvl w:val="2"/>
    </w:pPr>
    <w:rPr>
      <w:b/>
    </w:rPr>
  </w:style>
  <w:style w:type="paragraph" w:styleId="Heading4">
    <w:name w:val="heading 4"/>
    <w:basedOn w:val="Normal1"/>
    <w:next w:val="Normal1"/>
    <w:pPr>
      <w:keepNext/>
      <w:spacing w:before="240" w:after="60" w:line="240" w:lineRule="auto"/>
      <w:ind w:left="864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1"/>
    <w:next w:val="Normal1"/>
    <w:pPr>
      <w:spacing w:before="240" w:after="60" w:line="240" w:lineRule="auto"/>
      <w:ind w:left="1008" w:firstLine="850"/>
      <w:outlineLvl w:val="4"/>
    </w:pPr>
    <w:rPr>
      <w:sz w:val="22"/>
      <w:szCs w:val="22"/>
    </w:rPr>
  </w:style>
  <w:style w:type="paragraph" w:styleId="Heading6">
    <w:name w:val="heading 6"/>
    <w:basedOn w:val="Normal1"/>
    <w:next w:val="Normal1"/>
    <w:pPr>
      <w:spacing w:before="240" w:after="60" w:line="240" w:lineRule="auto"/>
      <w:ind w:left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0" w:after="0" w:line="240" w:lineRule="auto"/>
      <w:ind w:firstLine="0"/>
      <w:jc w:val="center"/>
    </w:pPr>
    <w:rPr>
      <w:rFonts w:ascii="Arial" w:eastAsia="Arial" w:hAnsi="Arial" w:cs="Arial"/>
      <w:b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5E8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5E8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F37F3"/>
    <w:pPr>
      <w:tabs>
        <w:tab w:val="left" w:pos="284"/>
        <w:tab w:val="left" w:pos="382"/>
        <w:tab w:val="right" w:leader="dot" w:pos="9061"/>
      </w:tabs>
      <w:spacing w:after="0"/>
      <w:ind w:firstLine="0"/>
      <w:jc w:val="left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E4015C"/>
    <w:pPr>
      <w:tabs>
        <w:tab w:val="right" w:leader="dot" w:pos="9061"/>
      </w:tabs>
      <w:spacing w:before="0" w:after="0"/>
      <w:ind w:left="240" w:firstLine="44"/>
      <w:jc w:val="left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4015C"/>
    <w:pPr>
      <w:tabs>
        <w:tab w:val="right" w:leader="dot" w:pos="9061"/>
      </w:tabs>
      <w:spacing w:before="0" w:after="0"/>
      <w:ind w:left="480" w:hanging="54"/>
      <w:jc w:val="left"/>
    </w:pPr>
    <w:rPr>
      <w:rFonts w:asciiTheme="minorHAnsi" w:hAnsiTheme="minorHAnsi"/>
      <w:sz w:val="22"/>
      <w:szCs w:val="22"/>
    </w:rPr>
  </w:style>
  <w:style w:type="character" w:styleId="Strong">
    <w:name w:val="Strong"/>
    <w:basedOn w:val="DefaultParagraphFont"/>
    <w:uiPriority w:val="22"/>
    <w:qFormat/>
    <w:rsid w:val="00A03F68"/>
    <w:rPr>
      <w:b/>
      <w:bCs/>
    </w:rPr>
  </w:style>
  <w:style w:type="paragraph" w:styleId="Revision">
    <w:name w:val="Revision"/>
    <w:hidden/>
    <w:uiPriority w:val="99"/>
    <w:semiHidden/>
    <w:rsid w:val="00E55C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240" w:lineRule="auto"/>
      <w:ind w:firstLine="0"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A34175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98584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98584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98584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98584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98584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98584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98584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98584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98584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985847"/>
  </w:style>
  <w:style w:type="paragraph" w:styleId="TableofFigures">
    <w:name w:val="table of figures"/>
    <w:basedOn w:val="Normal"/>
    <w:next w:val="Normal"/>
    <w:uiPriority w:val="99"/>
    <w:unhideWhenUsed/>
    <w:rsid w:val="00FF5D7D"/>
    <w:pPr>
      <w:ind w:left="480" w:hanging="480"/>
    </w:pPr>
  </w:style>
  <w:style w:type="paragraph" w:styleId="FootnoteText">
    <w:name w:val="footnote text"/>
    <w:basedOn w:val="Normal"/>
    <w:link w:val="FootnoteTextChar"/>
    <w:uiPriority w:val="99"/>
    <w:unhideWhenUsed/>
    <w:rsid w:val="003122EA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3122EA"/>
  </w:style>
  <w:style w:type="character" w:styleId="FootnoteReference">
    <w:name w:val="footnote reference"/>
    <w:basedOn w:val="DefaultParagraphFont"/>
    <w:uiPriority w:val="99"/>
    <w:unhideWhenUsed/>
    <w:rsid w:val="003122EA"/>
    <w:rPr>
      <w:vertAlign w:val="superscript"/>
    </w:rPr>
  </w:style>
  <w:style w:type="table" w:styleId="TableGrid">
    <w:name w:val="Table Grid"/>
    <w:basedOn w:val="TableNormal"/>
    <w:uiPriority w:val="59"/>
    <w:rsid w:val="00D258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240" w:lineRule="auto"/>
      <w:ind w:firstLine="0"/>
      <w:jc w:val="left"/>
    </w:pPr>
    <w:rPr>
      <w:rFonts w:ascii="Calibri" w:eastAsia="Calibri" w:hAnsi="Calibri"/>
      <w:color w:val="auto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A15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56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5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5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56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7530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530"/>
  </w:style>
  <w:style w:type="paragraph" w:styleId="Footer">
    <w:name w:val="footer"/>
    <w:basedOn w:val="Normal"/>
    <w:link w:val="FooterChar"/>
    <w:uiPriority w:val="99"/>
    <w:unhideWhenUsed/>
    <w:rsid w:val="00A37530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530"/>
  </w:style>
  <w:style w:type="character" w:styleId="PageNumber">
    <w:name w:val="page number"/>
    <w:basedOn w:val="DefaultParagraphFont"/>
    <w:uiPriority w:val="99"/>
    <w:semiHidden/>
    <w:unhideWhenUsed/>
    <w:rsid w:val="00A37530"/>
  </w:style>
  <w:style w:type="paragraph" w:styleId="TOCHeading">
    <w:name w:val="TOC Heading"/>
    <w:basedOn w:val="Heading1"/>
    <w:next w:val="Normal"/>
    <w:uiPriority w:val="39"/>
    <w:unhideWhenUsed/>
    <w:qFormat/>
    <w:rsid w:val="00E401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4015C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4015C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4015C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4015C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4015C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4015C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36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68A011-17B8-42BB-8C61-3A1D5223B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IFL</cp:lastModifiedBy>
  <cp:revision>7</cp:revision>
  <cp:lastPrinted>2017-11-13T16:19:00Z</cp:lastPrinted>
  <dcterms:created xsi:type="dcterms:W3CDTF">2018-02-23T19:08:00Z</dcterms:created>
  <dcterms:modified xsi:type="dcterms:W3CDTF">2018-02-23T20:22:00Z</dcterms:modified>
</cp:coreProperties>
</file>