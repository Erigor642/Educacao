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B09B7" w14:textId="77777777" w:rsidR="00A72D61" w:rsidRDefault="00022043">
      <w:pPr>
        <w:pStyle w:val="Ttulo"/>
      </w:pPr>
      <w:r>
        <w:rPr>
          <w:noProof/>
          <w:lang w:eastAsia="pt-BR"/>
        </w:rPr>
        <w:drawing>
          <wp:inline distT="0" distB="0" distL="114300" distR="114300" wp14:anchorId="77FCDAEA" wp14:editId="3A67344D">
            <wp:extent cx="4065270" cy="7664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766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0894D" w14:textId="77777777" w:rsidR="00A72D61" w:rsidRDefault="004C7E7E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4E3A07" wp14:editId="6814E007">
                <wp:simplePos x="0" y="0"/>
                <wp:positionH relativeFrom="margin">
                  <wp:posOffset>0</wp:posOffset>
                </wp:positionH>
                <wp:positionV relativeFrom="paragraph">
                  <wp:posOffset>25400</wp:posOffset>
                </wp:positionV>
                <wp:extent cx="5575300" cy="127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E5A7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0;margin-top:2pt;width:439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">
                <v:stroke miterlimit="5243f" joinstyle="miter"/>
                <w10:wrap anchorx="margin"/>
              </v:shape>
            </w:pict>
          </mc:Fallback>
        </mc:AlternateContent>
      </w:r>
    </w:p>
    <w:p w14:paraId="1EA014F5" w14:textId="375CFE53" w:rsidR="00A72D61" w:rsidRDefault="00763BE1" w:rsidP="000B67C8">
      <w:pPr>
        <w:pStyle w:val="Normal1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Rodrigo Furlan Canno</w:t>
      </w:r>
    </w:p>
    <w:p w14:paraId="7E50C781" w14:textId="77777777" w:rsidR="00A72D61" w:rsidRDefault="00A72D61">
      <w:pPr>
        <w:pStyle w:val="Normal1"/>
      </w:pPr>
    </w:p>
    <w:p w14:paraId="7C028B28" w14:textId="77777777" w:rsidR="00A72D61" w:rsidRDefault="00A72D61">
      <w:pPr>
        <w:pStyle w:val="Normal1"/>
      </w:pPr>
    </w:p>
    <w:p w14:paraId="08A181EF" w14:textId="77777777" w:rsidR="00A72D61" w:rsidRDefault="00A72D61">
      <w:pPr>
        <w:pStyle w:val="Normal1"/>
      </w:pPr>
    </w:p>
    <w:p w14:paraId="37025FCD" w14:textId="77777777" w:rsidR="00A72D61" w:rsidRDefault="00A72D61">
      <w:pPr>
        <w:pStyle w:val="Normal1"/>
      </w:pPr>
    </w:p>
    <w:p w14:paraId="71221B3A" w14:textId="77777777" w:rsidR="00A72D61" w:rsidRDefault="00A72D61">
      <w:pPr>
        <w:pStyle w:val="Normal1"/>
      </w:pPr>
    </w:p>
    <w:p w14:paraId="447B8585" w14:textId="77777777" w:rsidR="00A72D61" w:rsidRDefault="00A72D61">
      <w:pPr>
        <w:pStyle w:val="Normal1"/>
      </w:pPr>
    </w:p>
    <w:p w14:paraId="51BE061F" w14:textId="1DCAA0F1" w:rsidR="00A72D61" w:rsidRPr="0003389F" w:rsidRDefault="00763BE1" w:rsidP="000B67C8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APLICAÇAO DO TOGAF COM FOCO EM TRANSFORMAÇÃO DIGITAL</w:t>
      </w:r>
    </w:p>
    <w:p w14:paraId="01FDC60E" w14:textId="77777777" w:rsidR="00A72D61" w:rsidRDefault="00A72D61">
      <w:pPr>
        <w:pStyle w:val="Normal1"/>
      </w:pPr>
    </w:p>
    <w:p w14:paraId="7FA3C50C" w14:textId="77777777" w:rsidR="00A72D61" w:rsidRDefault="00A72D61">
      <w:pPr>
        <w:pStyle w:val="Normal1"/>
      </w:pPr>
    </w:p>
    <w:p w14:paraId="48CB65E1" w14:textId="77777777" w:rsidR="00A72D61" w:rsidRDefault="00A72D61">
      <w:pPr>
        <w:pStyle w:val="Normal1"/>
      </w:pPr>
    </w:p>
    <w:p w14:paraId="3E1057B5" w14:textId="77777777" w:rsidR="00A72D61" w:rsidRDefault="00A72D61">
      <w:pPr>
        <w:pStyle w:val="Normal1"/>
      </w:pPr>
    </w:p>
    <w:p w14:paraId="140194F8" w14:textId="77777777" w:rsidR="00A72D61" w:rsidRDefault="00A72D61">
      <w:pPr>
        <w:pStyle w:val="Normal1"/>
      </w:pPr>
    </w:p>
    <w:p w14:paraId="1BBCBC3F" w14:textId="77777777" w:rsidR="00A72D61" w:rsidRDefault="00A72D61">
      <w:pPr>
        <w:pStyle w:val="Normal1"/>
      </w:pPr>
    </w:p>
    <w:p w14:paraId="328E81AC" w14:textId="77777777" w:rsidR="00A72D61" w:rsidRDefault="00A72D61">
      <w:pPr>
        <w:pStyle w:val="Normal1"/>
        <w:ind w:firstLine="0"/>
      </w:pPr>
    </w:p>
    <w:p w14:paraId="20117396" w14:textId="77777777" w:rsidR="00A72D61" w:rsidRDefault="00A72D61">
      <w:pPr>
        <w:pStyle w:val="Normal1"/>
        <w:ind w:firstLine="0"/>
        <w:rPr>
          <w:b/>
          <w:smallCaps/>
        </w:rPr>
      </w:pPr>
    </w:p>
    <w:p w14:paraId="588BFBA3" w14:textId="77777777" w:rsidR="00A72D61" w:rsidRDefault="00A72D61">
      <w:pPr>
        <w:pStyle w:val="Normal1"/>
        <w:ind w:firstLine="0"/>
        <w:jc w:val="center"/>
        <w:rPr>
          <w:b/>
          <w:smallCaps/>
        </w:rPr>
      </w:pPr>
    </w:p>
    <w:p w14:paraId="2315CBDD" w14:textId="77777777" w:rsidR="00EA5D55" w:rsidRDefault="00EA5D55" w:rsidP="0003389F">
      <w:pPr>
        <w:pStyle w:val="Normal1"/>
        <w:ind w:firstLine="0"/>
        <w:rPr>
          <w:b/>
          <w:smallCaps/>
        </w:rPr>
      </w:pPr>
    </w:p>
    <w:p w14:paraId="163AA67E" w14:textId="77777777" w:rsidR="00EA5D55" w:rsidRDefault="00EA5D55">
      <w:pPr>
        <w:pStyle w:val="Normal1"/>
        <w:ind w:firstLine="0"/>
        <w:jc w:val="center"/>
        <w:rPr>
          <w:b/>
          <w:smallCaps/>
        </w:rPr>
      </w:pPr>
    </w:p>
    <w:p w14:paraId="6311F501" w14:textId="77777777" w:rsidR="00A72D61" w:rsidRDefault="004C7E7E">
      <w:pPr>
        <w:pStyle w:val="Normal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3E3634F" wp14:editId="45657D5B">
                <wp:simplePos x="0" y="0"/>
                <wp:positionH relativeFrom="margin">
                  <wp:posOffset>12700</wp:posOffset>
                </wp:positionH>
                <wp:positionV relativeFrom="paragraph">
                  <wp:posOffset>101600</wp:posOffset>
                </wp:positionV>
                <wp:extent cx="5575300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3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7F67C" id="Conector de Seta Reta 2" o:spid="_x0000_s1026" type="#_x0000_t32" style="position:absolute;margin-left:1pt;margin-top:8pt;width:439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">
                <v:stroke miterlimit="5243f" joinstyle="miter"/>
                <w10:wrap anchorx="margin"/>
              </v:shape>
            </w:pict>
          </mc:Fallback>
        </mc:AlternateContent>
      </w:r>
    </w:p>
    <w:p w14:paraId="42F12146" w14:textId="77777777" w:rsidR="00A72D61" w:rsidRDefault="00022043" w:rsidP="00EB752D">
      <w:pPr>
        <w:pStyle w:val="Normal1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Londrina</w:t>
      </w:r>
    </w:p>
    <w:p w14:paraId="37964236" w14:textId="74DCD1EC" w:rsidR="00A72D61" w:rsidRDefault="00763BE1" w:rsidP="00EB752D">
      <w:pPr>
        <w:pStyle w:val="Normal1"/>
        <w:ind w:firstLine="0"/>
        <w:jc w:val="center"/>
        <w:rPr>
          <w:b/>
          <w:smallCaps/>
        </w:rPr>
      </w:pPr>
      <w:r>
        <w:rPr>
          <w:rFonts w:ascii="Arial" w:eastAsia="Arial" w:hAnsi="Arial" w:cs="Arial"/>
          <w:b/>
        </w:rPr>
        <w:t>2018</w:t>
      </w:r>
      <w:r w:rsidR="00022043">
        <w:br w:type="page"/>
      </w:r>
    </w:p>
    <w:p w14:paraId="1A76EBE9" w14:textId="77777777"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rPr>
          <w:b/>
          <w:smallCaps/>
        </w:rPr>
        <w:sectPr w:rsidR="00A72D61" w:rsidSect="00064251">
          <w:headerReference w:type="even" r:id="rId9"/>
          <w:footerReference w:type="even" r:id="rId10"/>
          <w:footerReference w:type="default" r:id="rId11"/>
          <w:pgSz w:w="11906" w:h="16838"/>
          <w:pgMar w:top="1701" w:right="1134" w:bottom="1134" w:left="1701" w:header="0" w:footer="720" w:gutter="0"/>
          <w:pgNumType w:start="1" w:chapStyle="1"/>
          <w:cols w:space="720"/>
          <w:titlePg/>
        </w:sectPr>
      </w:pPr>
    </w:p>
    <w:p w14:paraId="5F44F866" w14:textId="2249AB34" w:rsidR="00A72D61" w:rsidRDefault="00763BE1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RODRIGO FURLAN CANNO</w:t>
      </w:r>
    </w:p>
    <w:p w14:paraId="73FA4814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63AC1E1A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5D0BA894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234F2D81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2F916B61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78D146F2" w14:textId="77777777" w:rsidR="00A72D61" w:rsidRDefault="00A72D61">
      <w:pPr>
        <w:pStyle w:val="Normal1"/>
        <w:spacing w:before="0" w:after="0"/>
        <w:ind w:firstLine="709"/>
        <w:rPr>
          <w:sz w:val="28"/>
          <w:szCs w:val="28"/>
        </w:rPr>
      </w:pPr>
    </w:p>
    <w:p w14:paraId="0F9BA289" w14:textId="47B44B45" w:rsidR="006A01B5" w:rsidRPr="0003389F" w:rsidRDefault="00763BE1" w:rsidP="006A01B5">
      <w:pPr>
        <w:pStyle w:val="Normal1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APLICAÇÃO DO TOGAF COM FOCO EM TRANSFORMAÇÃO DIGITAL</w:t>
      </w:r>
    </w:p>
    <w:p w14:paraId="60B7158B" w14:textId="77777777" w:rsidR="00A72D61" w:rsidRDefault="00A72D61">
      <w:pPr>
        <w:pStyle w:val="Normal1"/>
        <w:ind w:firstLine="0"/>
        <w:jc w:val="center"/>
        <w:rPr>
          <w:b/>
          <w:smallCaps/>
        </w:rPr>
      </w:pPr>
    </w:p>
    <w:p w14:paraId="6AC2630A" w14:textId="77777777" w:rsidR="00A72D61" w:rsidRDefault="00A72D61">
      <w:pPr>
        <w:pStyle w:val="Normal1"/>
        <w:ind w:firstLine="0"/>
        <w:jc w:val="center"/>
        <w:rPr>
          <w:b/>
          <w:smallCaps/>
        </w:rPr>
      </w:pPr>
    </w:p>
    <w:p w14:paraId="3E5E65E7" w14:textId="77777777" w:rsidR="00A72D61" w:rsidRDefault="00A72D61">
      <w:pPr>
        <w:pStyle w:val="Normal1"/>
        <w:ind w:firstLine="0"/>
        <w:jc w:val="center"/>
        <w:rPr>
          <w:b/>
          <w:smallCaps/>
        </w:rPr>
      </w:pPr>
    </w:p>
    <w:p w14:paraId="46781EA4" w14:textId="77777777" w:rsidR="00A72D61" w:rsidRDefault="00A72D61">
      <w:pPr>
        <w:pStyle w:val="Normal1"/>
        <w:spacing w:before="0" w:after="0"/>
        <w:ind w:firstLine="709"/>
      </w:pPr>
    </w:p>
    <w:p w14:paraId="093C5D9C" w14:textId="77777777" w:rsidR="00A72D61" w:rsidRDefault="00A72D61">
      <w:pPr>
        <w:pStyle w:val="Normal1"/>
        <w:spacing w:before="0" w:after="0"/>
        <w:ind w:firstLine="709"/>
      </w:pPr>
    </w:p>
    <w:p w14:paraId="6BDFEFF4" w14:textId="77777777" w:rsidR="00A72D61" w:rsidRDefault="00022043">
      <w:pPr>
        <w:pStyle w:val="Normal1"/>
        <w:spacing w:before="0" w:after="0"/>
        <w:ind w:left="3969" w:firstLine="0"/>
      </w:pPr>
      <w:r>
        <w:t xml:space="preserve">Trabalho de Conclusão de Curso apresentado à Banca Examinadora do Curso Ciência da Computação do Centro Universitário Filadélfia de Londrina - UniFil como requisito parcial para obtenção do Grau de Bacharel em Ciência da Computação </w:t>
      </w:r>
      <w:r w:rsidR="006220DC">
        <w:t>sob a orientação do Professor Se</w:t>
      </w:r>
      <w:r>
        <w:t xml:space="preserve">rgio Akio Tanaka. </w:t>
      </w:r>
    </w:p>
    <w:p w14:paraId="09054C05" w14:textId="77777777" w:rsidR="00A72D61" w:rsidRDefault="00A72D61">
      <w:pPr>
        <w:pStyle w:val="Normal1"/>
        <w:spacing w:before="0" w:after="0"/>
        <w:ind w:firstLine="0"/>
      </w:pPr>
    </w:p>
    <w:p w14:paraId="2B421058" w14:textId="77777777" w:rsidR="00A72D61" w:rsidRDefault="00A72D61">
      <w:pPr>
        <w:pStyle w:val="Normal1"/>
        <w:ind w:firstLine="0"/>
      </w:pPr>
    </w:p>
    <w:p w14:paraId="2079C01C" w14:textId="77777777" w:rsidR="00EA5D55" w:rsidRDefault="00EA5D55">
      <w:pPr>
        <w:pStyle w:val="Normal1"/>
        <w:ind w:firstLine="0"/>
      </w:pPr>
    </w:p>
    <w:p w14:paraId="79CBB83A" w14:textId="77777777" w:rsidR="00EA5D55" w:rsidRDefault="00EA5D55">
      <w:pPr>
        <w:pStyle w:val="Normal1"/>
        <w:ind w:firstLine="0"/>
      </w:pPr>
    </w:p>
    <w:p w14:paraId="7915BF3E" w14:textId="77777777" w:rsidR="00EA5D55" w:rsidRDefault="00EA5D55">
      <w:pPr>
        <w:pStyle w:val="Normal1"/>
        <w:ind w:firstLine="0"/>
      </w:pPr>
    </w:p>
    <w:p w14:paraId="525699DE" w14:textId="4A1D24E5"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LONDRINA</w:t>
      </w:r>
      <w:r w:rsidR="0003389F">
        <w:rPr>
          <w:b/>
          <w:smallCaps/>
        </w:rPr>
        <w:t xml:space="preserve"> - PR</w:t>
      </w:r>
    </w:p>
    <w:p w14:paraId="5F59CCA9" w14:textId="6A98D387" w:rsidR="00A72D61" w:rsidRDefault="00763BE1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2018</w:t>
      </w:r>
    </w:p>
    <w:p w14:paraId="130D68A2" w14:textId="6279EEA6" w:rsidR="00A72D61" w:rsidRDefault="00763BE1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t>RODRIGO FURLAN CANNO</w:t>
      </w:r>
    </w:p>
    <w:p w14:paraId="0473BE49" w14:textId="77777777" w:rsidR="00A72D61" w:rsidRDefault="00A72D61" w:rsidP="008650FE">
      <w:pPr>
        <w:pStyle w:val="Normal1"/>
        <w:spacing w:line="480" w:lineRule="auto"/>
        <w:ind w:left="283" w:firstLine="0"/>
        <w:jc w:val="center"/>
      </w:pPr>
    </w:p>
    <w:p w14:paraId="02600CCD" w14:textId="77777777" w:rsidR="008650FE" w:rsidRDefault="008650FE" w:rsidP="008650FE">
      <w:pPr>
        <w:pStyle w:val="Normal1"/>
        <w:spacing w:line="480" w:lineRule="auto"/>
        <w:ind w:left="283" w:firstLine="0"/>
        <w:jc w:val="center"/>
      </w:pPr>
    </w:p>
    <w:p w14:paraId="39D7BF42" w14:textId="77777777" w:rsidR="008650FE" w:rsidRDefault="008650FE" w:rsidP="008650FE">
      <w:pPr>
        <w:pStyle w:val="Normal1"/>
        <w:spacing w:line="480" w:lineRule="auto"/>
        <w:ind w:left="283" w:firstLine="0"/>
        <w:jc w:val="center"/>
      </w:pPr>
    </w:p>
    <w:p w14:paraId="6757A92B" w14:textId="57D02C92" w:rsidR="006A01B5" w:rsidRDefault="00763BE1" w:rsidP="006A01B5">
      <w:pPr>
        <w:pStyle w:val="Normal1"/>
        <w:ind w:firstLine="0"/>
        <w:jc w:val="center"/>
        <w:rPr>
          <w:b/>
        </w:rPr>
      </w:pPr>
      <w:r>
        <w:rPr>
          <w:b/>
        </w:rPr>
        <w:t>APLICAÇÃO DO TOGAF COM FOCO EM TRANSFORMAÇÃO DIGITAL</w:t>
      </w:r>
    </w:p>
    <w:p w14:paraId="2901CEBC" w14:textId="77777777" w:rsidR="00A72D61" w:rsidRDefault="00A72D61" w:rsidP="008650FE">
      <w:pPr>
        <w:pStyle w:val="Normal1"/>
        <w:spacing w:line="480" w:lineRule="auto"/>
        <w:ind w:firstLine="0"/>
      </w:pPr>
    </w:p>
    <w:p w14:paraId="4564BC4B" w14:textId="77777777" w:rsidR="00A72D61" w:rsidRDefault="00A72D61" w:rsidP="008650FE">
      <w:pPr>
        <w:pStyle w:val="Normal1"/>
        <w:spacing w:line="480" w:lineRule="auto"/>
        <w:ind w:firstLine="0"/>
      </w:pPr>
    </w:p>
    <w:p w14:paraId="24D115F5" w14:textId="77777777" w:rsidR="008650FE" w:rsidRDefault="008650FE" w:rsidP="008650FE">
      <w:pPr>
        <w:pStyle w:val="Normal1"/>
        <w:spacing w:line="480" w:lineRule="auto"/>
        <w:ind w:firstLine="0"/>
      </w:pPr>
    </w:p>
    <w:p w14:paraId="04440D5B" w14:textId="77777777" w:rsidR="008650FE" w:rsidRDefault="008650FE" w:rsidP="008650FE">
      <w:pPr>
        <w:pStyle w:val="Normal1"/>
        <w:ind w:firstLine="0"/>
      </w:pPr>
    </w:p>
    <w:p w14:paraId="22C26FD3" w14:textId="41C11C1F" w:rsidR="00A72D61" w:rsidRDefault="00022043" w:rsidP="008650FE">
      <w:pPr>
        <w:pStyle w:val="Normal1"/>
        <w:ind w:left="283" w:firstLine="0"/>
        <w:jc w:val="center"/>
      </w:pPr>
      <w:r>
        <w:t>Trabalho de Conclusão de Curso apresentado à Banca Examinadora do Curso Ciência da Computação Centro Universitário Filadélfia de Londrina - UniFil em cumprimento a requisito parcial para obtenção do título de Bacharel em Ciência da Computação.</w:t>
      </w:r>
    </w:p>
    <w:p w14:paraId="1848BA1C" w14:textId="77777777" w:rsidR="00A72D61" w:rsidRDefault="00A72D61">
      <w:pPr>
        <w:pStyle w:val="Normal1"/>
        <w:ind w:firstLine="708"/>
        <w:jc w:val="center"/>
      </w:pPr>
    </w:p>
    <w:p w14:paraId="39189073" w14:textId="77777777" w:rsidR="00A72D61" w:rsidRDefault="00022043" w:rsidP="00461BB6">
      <w:pPr>
        <w:pStyle w:val="Normal1"/>
        <w:ind w:firstLine="426"/>
        <w:jc w:val="center"/>
      </w:pPr>
      <w:r>
        <w:t xml:space="preserve">APROVADA PELA </w:t>
      </w:r>
      <w:r>
        <w:rPr>
          <w:b/>
        </w:rPr>
        <w:t>COMISSÃO EXAMINADORA</w:t>
      </w:r>
    </w:p>
    <w:p w14:paraId="7E6A622B" w14:textId="58607D14" w:rsidR="00A72D61" w:rsidRDefault="00461BB6" w:rsidP="00461BB6">
      <w:pPr>
        <w:pStyle w:val="Normal1"/>
        <w:ind w:firstLine="426"/>
        <w:jc w:val="center"/>
      </w:pPr>
      <w:r>
        <w:t xml:space="preserve">EM LONDRINA, </w:t>
      </w:r>
      <w:r w:rsidR="00763BE1">
        <w:t>______________________</w:t>
      </w:r>
    </w:p>
    <w:p w14:paraId="1C7B9CCC" w14:textId="77777777" w:rsidR="00A72D61" w:rsidRDefault="00A72D61" w:rsidP="008650FE">
      <w:pPr>
        <w:pStyle w:val="Normal1"/>
        <w:spacing w:line="480" w:lineRule="auto"/>
        <w:rPr>
          <w:sz w:val="22"/>
          <w:szCs w:val="22"/>
        </w:rPr>
      </w:pPr>
    </w:p>
    <w:p w14:paraId="09E917C3" w14:textId="77777777" w:rsidR="00461BB6" w:rsidRDefault="00461BB6" w:rsidP="008650FE">
      <w:pPr>
        <w:pStyle w:val="Normal1"/>
        <w:spacing w:line="480" w:lineRule="auto"/>
      </w:pPr>
    </w:p>
    <w:p w14:paraId="616EB473" w14:textId="77777777" w:rsidR="00461BB6" w:rsidRDefault="006220DC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Prof.</w:t>
      </w:r>
      <w:r w:rsidR="00461BB6">
        <w:rPr>
          <w:sz w:val="22"/>
          <w:szCs w:val="22"/>
        </w:rPr>
        <w:t xml:space="preserve"> Ms.</w:t>
      </w:r>
      <w:r>
        <w:rPr>
          <w:sz w:val="22"/>
          <w:szCs w:val="22"/>
        </w:rPr>
        <w:t xml:space="preserve"> Se</w:t>
      </w:r>
      <w:r w:rsidR="00461BB6">
        <w:rPr>
          <w:sz w:val="22"/>
          <w:szCs w:val="22"/>
        </w:rPr>
        <w:t>rgio Akio Tanaka</w:t>
      </w:r>
    </w:p>
    <w:p w14:paraId="4D3B024B" w14:textId="1F45918E" w:rsidR="00A72D61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Orien</w:t>
      </w:r>
      <w:r w:rsidR="00461BB6">
        <w:rPr>
          <w:sz w:val="22"/>
          <w:szCs w:val="22"/>
        </w:rPr>
        <w:t>tador</w:t>
      </w:r>
    </w:p>
    <w:p w14:paraId="6BD3DC52" w14:textId="77777777" w:rsidR="00A72D61" w:rsidRDefault="00A72D61" w:rsidP="008650FE">
      <w:pPr>
        <w:pStyle w:val="Normal1"/>
        <w:spacing w:line="480" w:lineRule="auto"/>
        <w:ind w:left="1134" w:right="1134" w:firstLine="0"/>
        <w:jc w:val="center"/>
      </w:pPr>
    </w:p>
    <w:p w14:paraId="39B83744" w14:textId="77777777" w:rsidR="00A72D61" w:rsidRDefault="00A72D61">
      <w:pPr>
        <w:pStyle w:val="Normal1"/>
        <w:spacing w:line="240" w:lineRule="auto"/>
        <w:ind w:left="1134" w:right="1134" w:firstLine="0"/>
        <w:jc w:val="center"/>
      </w:pPr>
    </w:p>
    <w:p w14:paraId="36E02461" w14:textId="77777777" w:rsidR="00461BB6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Prof.</w:t>
      </w:r>
      <w:r w:rsidR="00461BB6">
        <w:rPr>
          <w:sz w:val="22"/>
          <w:szCs w:val="22"/>
        </w:rPr>
        <w:t xml:space="preserve"> Ms.</w:t>
      </w:r>
      <w:r w:rsidR="002B05E8">
        <w:rPr>
          <w:sz w:val="22"/>
          <w:szCs w:val="22"/>
        </w:rPr>
        <w:t xml:space="preserve"> Ricardo Inácio Alvares e Silva</w:t>
      </w:r>
    </w:p>
    <w:p w14:paraId="6B2D00BF" w14:textId="4FE063BF" w:rsidR="00A72D61" w:rsidRDefault="00022043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Examinador</w:t>
      </w:r>
    </w:p>
    <w:p w14:paraId="38827F72" w14:textId="77777777" w:rsidR="00A72D61" w:rsidRDefault="00A72D61" w:rsidP="008650FE">
      <w:pPr>
        <w:pStyle w:val="Normal1"/>
        <w:spacing w:line="480" w:lineRule="auto"/>
        <w:ind w:left="1134" w:right="1134" w:firstLine="0"/>
        <w:jc w:val="center"/>
        <w:rPr>
          <w:rFonts w:ascii="Arial" w:eastAsia="Arial" w:hAnsi="Arial" w:cs="Arial"/>
        </w:rPr>
      </w:pPr>
    </w:p>
    <w:p w14:paraId="01600D29" w14:textId="77777777" w:rsidR="00A72D61" w:rsidRDefault="00A72D61" w:rsidP="002B05E8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14:paraId="5CE5A214" w14:textId="77777777" w:rsidR="002B05E8" w:rsidRDefault="002B05E8" w:rsidP="002B05E8">
      <w:pPr>
        <w:pStyle w:val="Normal1"/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</w:p>
    <w:p w14:paraId="6E5F6D4D" w14:textId="79EC1760" w:rsidR="00461BB6" w:rsidRDefault="002B05E8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P</w:t>
      </w:r>
      <w:r w:rsidR="00461BB6">
        <w:rPr>
          <w:sz w:val="22"/>
          <w:szCs w:val="22"/>
        </w:rPr>
        <w:t>rof. Ms. Simone Sawasaki Tanaka</w:t>
      </w:r>
      <w:r>
        <w:rPr>
          <w:sz w:val="22"/>
          <w:szCs w:val="22"/>
        </w:rPr>
        <w:t xml:space="preserve"> </w:t>
      </w:r>
    </w:p>
    <w:p w14:paraId="2A53AFA7" w14:textId="421F3185" w:rsidR="00B57EB2" w:rsidRDefault="002B05E8" w:rsidP="002B05E8">
      <w:pPr>
        <w:pStyle w:val="Normal1"/>
        <w:pBdr>
          <w:top w:val="single" w:sz="4" w:space="1" w:color="000000"/>
        </w:pBdr>
        <w:spacing w:before="0" w:after="0" w:line="240" w:lineRule="auto"/>
        <w:ind w:left="1134" w:right="1134" w:firstLine="0"/>
        <w:jc w:val="center"/>
        <w:rPr>
          <w:sz w:val="22"/>
          <w:szCs w:val="22"/>
        </w:rPr>
      </w:pPr>
      <w:r>
        <w:rPr>
          <w:sz w:val="22"/>
          <w:szCs w:val="22"/>
        </w:rPr>
        <w:t>Examinadora</w:t>
      </w:r>
    </w:p>
    <w:p w14:paraId="46D0FAAF" w14:textId="7D1EE4D4"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rPr>
          <w:sz w:val="22"/>
          <w:szCs w:val="22"/>
        </w:rPr>
        <w:sectPr w:rsidR="00A72D61" w:rsidSect="001D136B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14:paraId="4B2A52E0" w14:textId="7DA891BB" w:rsidR="00B57EB2" w:rsidRDefault="00B57EB2">
      <w:pPr>
        <w:pStyle w:val="Normal1"/>
        <w:spacing w:line="240" w:lineRule="auto"/>
        <w:ind w:firstLine="0"/>
        <w:jc w:val="center"/>
      </w:pPr>
      <w:r>
        <w:lastRenderedPageBreak/>
        <w:t>CANNO</w:t>
      </w:r>
      <w:r w:rsidRPr="00B57EB2">
        <w:t xml:space="preserve">, </w:t>
      </w:r>
      <w:r>
        <w:t>Rodrigo Furlan.</w:t>
      </w:r>
      <w:r w:rsidRPr="00B57EB2">
        <w:rPr>
          <w:b/>
          <w:color w:val="FF0000"/>
        </w:rPr>
        <w:t xml:space="preserve"> </w:t>
      </w:r>
      <w:r w:rsidR="00573D9C">
        <w:rPr>
          <w:b/>
          <w:color w:val="auto"/>
        </w:rPr>
        <w:t>Aplicação do TOGAF com foco em Transformação Digital</w:t>
      </w:r>
      <w:r w:rsidRPr="00B57EB2">
        <w:rPr>
          <w:b/>
        </w:rPr>
        <w:t>.</w:t>
      </w:r>
      <w:r w:rsidR="00573D9C">
        <w:t xml:space="preserve"> Londrina, 2018</w:t>
      </w:r>
      <w:r w:rsidRPr="00B57EB2">
        <w:t>. 45 f. Trabalho de Conclusão (Graduação em Ciência da Computação). Centro Universitário Filadélfia de L</w:t>
      </w:r>
      <w:r w:rsidR="00573D9C">
        <w:t>ondrina - UniFil, Londrina, 2018</w:t>
      </w:r>
      <w:r w:rsidRPr="00B57EB2">
        <w:t>.</w:t>
      </w:r>
    </w:p>
    <w:p w14:paraId="580279FF" w14:textId="79786BF1" w:rsidR="00B57EB2" w:rsidRDefault="00B57EB2">
      <w:pPr>
        <w:pStyle w:val="Normal1"/>
        <w:spacing w:line="240" w:lineRule="auto"/>
        <w:ind w:firstLine="0"/>
        <w:jc w:val="center"/>
      </w:pPr>
    </w:p>
    <w:p w14:paraId="1BD1F929" w14:textId="73AF18FB" w:rsidR="00B57EB2" w:rsidRDefault="00B57EB2">
      <w:pPr>
        <w:pStyle w:val="Normal1"/>
        <w:spacing w:line="240" w:lineRule="auto"/>
        <w:ind w:firstLine="0"/>
        <w:jc w:val="center"/>
      </w:pPr>
    </w:p>
    <w:p w14:paraId="1F5E541D" w14:textId="00CDAAFD" w:rsidR="00B57EB2" w:rsidRDefault="00B57EB2">
      <w:pPr>
        <w:pStyle w:val="Normal1"/>
        <w:spacing w:line="240" w:lineRule="auto"/>
        <w:ind w:firstLine="0"/>
        <w:jc w:val="center"/>
      </w:pPr>
    </w:p>
    <w:p w14:paraId="6D256634" w14:textId="4ECEBEDE" w:rsidR="00B57EB2" w:rsidRDefault="00B57EB2">
      <w:pPr>
        <w:pStyle w:val="Normal1"/>
        <w:spacing w:line="240" w:lineRule="auto"/>
        <w:ind w:firstLine="0"/>
        <w:jc w:val="center"/>
      </w:pPr>
    </w:p>
    <w:p w14:paraId="6C7D3844" w14:textId="1AE47EF1" w:rsidR="00B57EB2" w:rsidRDefault="00B57EB2">
      <w:pPr>
        <w:pStyle w:val="Normal1"/>
        <w:spacing w:line="240" w:lineRule="auto"/>
        <w:ind w:firstLine="0"/>
        <w:jc w:val="center"/>
      </w:pPr>
    </w:p>
    <w:p w14:paraId="4AE6AF4E" w14:textId="0EE00F51" w:rsidR="00B57EB2" w:rsidRDefault="00B57EB2">
      <w:pPr>
        <w:pStyle w:val="Normal1"/>
        <w:spacing w:line="240" w:lineRule="auto"/>
        <w:ind w:firstLine="0"/>
        <w:jc w:val="center"/>
      </w:pPr>
    </w:p>
    <w:p w14:paraId="44B850F2" w14:textId="77777777" w:rsidR="00B57EB2" w:rsidRPr="00B57EB2" w:rsidRDefault="00B57EB2">
      <w:pPr>
        <w:pStyle w:val="Normal1"/>
        <w:spacing w:line="240" w:lineRule="auto"/>
        <w:ind w:firstLine="0"/>
        <w:jc w:val="center"/>
        <w:rPr>
          <w:b/>
          <w:smallCaps/>
        </w:rPr>
      </w:pPr>
    </w:p>
    <w:p w14:paraId="108F65D8" w14:textId="2515AA13" w:rsidR="00A72D61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RESUMO</w:t>
      </w:r>
    </w:p>
    <w:p w14:paraId="64CEB90E" w14:textId="77777777" w:rsidR="00320AC2" w:rsidRDefault="00320AC2" w:rsidP="00DC74CC">
      <w:pPr>
        <w:pStyle w:val="Normal1"/>
        <w:spacing w:line="480" w:lineRule="auto"/>
        <w:ind w:firstLine="0"/>
      </w:pPr>
    </w:p>
    <w:p w14:paraId="09F6FE3A" w14:textId="5C73027A" w:rsidR="00573D9C" w:rsidRPr="00DC74CC" w:rsidRDefault="00573D9C">
      <w:pPr>
        <w:pStyle w:val="Normal1"/>
        <w:spacing w:line="240" w:lineRule="auto"/>
        <w:ind w:firstLine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573D9C">
        <w:rPr>
          <w:color w:val="auto"/>
          <w:sz w:val="20"/>
          <w:szCs w:val="20"/>
        </w:rPr>
        <w:t>xxxxxxxxxxxxxxxxxxxxxxxxxxxxxxxxxxxxxxxxxxxxxxxxxxxxxxxxxxxxxxxxxxxxxxxxxxxxxxxxxxxxxxxxxx</w:t>
      </w:r>
      <w:r>
        <w:rPr>
          <w:color w:val="auto"/>
          <w:sz w:val="20"/>
          <w:szCs w:val="20"/>
        </w:rPr>
        <w:t>.</w:t>
      </w:r>
    </w:p>
    <w:p w14:paraId="28628559" w14:textId="4B4F6F73" w:rsidR="00D77281" w:rsidRDefault="00022043">
      <w:pPr>
        <w:pStyle w:val="Normal1"/>
        <w:spacing w:line="240" w:lineRule="auto"/>
        <w:ind w:firstLine="0"/>
      </w:pPr>
      <w:r w:rsidRPr="00DC74CC">
        <w:t>Palavras-chave:</w:t>
      </w:r>
      <w:r>
        <w:t xml:space="preserve"> </w:t>
      </w:r>
      <w:r w:rsidR="00763BE1">
        <w:t>TOGAF;</w:t>
      </w:r>
      <w:r w:rsidR="00DA4064">
        <w:t xml:space="preserve"> Arquitetura Corporativa</w:t>
      </w:r>
      <w:r w:rsidR="00763BE1">
        <w:t>; Cidades Inteligentes</w:t>
      </w:r>
      <w:r w:rsidR="00B57EB2">
        <w:t>; Internet das Coisas; Governança Corporativa; Transformação Digital.</w:t>
      </w:r>
      <w:r w:rsidR="00D77281">
        <w:t xml:space="preserve"> </w:t>
      </w:r>
    </w:p>
    <w:p w14:paraId="0364C51C" w14:textId="76EE52C9" w:rsidR="00A72D61" w:rsidRDefault="00A72D61">
      <w:pPr>
        <w:pStyle w:val="Normal1"/>
        <w:widowControl w:val="0"/>
        <w:spacing w:before="0" w:after="0" w:line="276" w:lineRule="auto"/>
        <w:ind w:firstLine="0"/>
        <w:jc w:val="left"/>
        <w:sectPr w:rsidR="00A72D61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14:paraId="7B1BE3E4" w14:textId="77777777" w:rsidR="00A72D61" w:rsidRPr="00547FD6" w:rsidRDefault="00A72D61" w:rsidP="00DC74CC">
      <w:pPr>
        <w:pStyle w:val="Normal1"/>
        <w:spacing w:line="480" w:lineRule="auto"/>
        <w:ind w:firstLine="0"/>
      </w:pPr>
    </w:p>
    <w:p w14:paraId="7802900B" w14:textId="77777777" w:rsidR="00A72D61" w:rsidRPr="00547FD6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 w:rsidRPr="00547FD6">
        <w:rPr>
          <w:b/>
          <w:smallCaps/>
          <w:sz w:val="28"/>
          <w:szCs w:val="28"/>
        </w:rPr>
        <w:t>ABSTRACT</w:t>
      </w:r>
    </w:p>
    <w:p w14:paraId="155CFDB2" w14:textId="77777777" w:rsidR="00A72D61" w:rsidRPr="00547FD6" w:rsidRDefault="00A72D61" w:rsidP="00DC74CC">
      <w:pPr>
        <w:pStyle w:val="Normal1"/>
        <w:spacing w:line="480" w:lineRule="auto"/>
        <w:ind w:firstLine="0"/>
      </w:pPr>
    </w:p>
    <w:p w14:paraId="0026BEDC" w14:textId="2EB469FC" w:rsidR="00A72D61" w:rsidRPr="00DC74CC" w:rsidRDefault="00573D9C">
      <w:pPr>
        <w:pStyle w:val="Normal1"/>
        <w:spacing w:line="240" w:lineRule="auto"/>
        <w:ind w:firstLine="0"/>
        <w:rPr>
          <w:sz w:val="20"/>
          <w:szCs w:val="20"/>
        </w:rPr>
      </w:pPr>
      <w:r>
        <w:rPr>
          <w:color w:val="auto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573D9C">
        <w:rPr>
          <w:color w:val="auto"/>
          <w:sz w:val="20"/>
          <w:szCs w:val="20"/>
        </w:rPr>
        <w:t>xxxxxxxxxxxxxxxxxxxxxxxxxxxxxxxxxxxxxxxxxxxxxxxxxxxxxxxxxxxxxxxxxxxxxxxxxxxxxxxxxxxxxxxxxx</w:t>
      </w:r>
      <w:r>
        <w:rPr>
          <w:color w:val="auto"/>
          <w:sz w:val="20"/>
          <w:szCs w:val="20"/>
        </w:rPr>
        <w:t>.</w:t>
      </w:r>
    </w:p>
    <w:p w14:paraId="6974A0C3" w14:textId="1C655AC4" w:rsidR="00A72D61" w:rsidRPr="00547FD6" w:rsidRDefault="00022043">
      <w:pPr>
        <w:pStyle w:val="Normal1"/>
        <w:spacing w:line="240" w:lineRule="auto"/>
        <w:ind w:firstLine="0"/>
      </w:pPr>
      <w:r w:rsidRPr="00DC74CC">
        <w:t>Key</w:t>
      </w:r>
      <w:r w:rsidR="008650FE">
        <w:t xml:space="preserve"> </w:t>
      </w:r>
      <w:r w:rsidRPr="00DC74CC">
        <w:t>words</w:t>
      </w:r>
      <w:r w:rsidRPr="00547FD6">
        <w:t xml:space="preserve">: </w:t>
      </w:r>
      <w:r w:rsidR="00B57EB2">
        <w:t xml:space="preserve">TOGAF; </w:t>
      </w:r>
      <w:r w:rsidR="00B57EB2">
        <w:t>Enterprise Architecture</w:t>
      </w:r>
      <w:r w:rsidR="00B57EB2">
        <w:t>;</w:t>
      </w:r>
      <w:r w:rsidR="00B57EB2">
        <w:t xml:space="preserve"> Smart Cities; Internet of Things</w:t>
      </w:r>
      <w:r w:rsidR="00B57EB2">
        <w:t xml:space="preserve">; </w:t>
      </w:r>
      <w:r w:rsidR="00B57EB2">
        <w:t>Corporate Governance</w:t>
      </w:r>
      <w:r w:rsidR="00B57EB2">
        <w:t xml:space="preserve">; </w:t>
      </w:r>
      <w:r w:rsidR="00B57EB2">
        <w:t>Digital Transformation.</w:t>
      </w:r>
    </w:p>
    <w:p w14:paraId="3A484470" w14:textId="77777777" w:rsidR="00A72D61" w:rsidRPr="00547FD6" w:rsidRDefault="00022043">
      <w:pPr>
        <w:pStyle w:val="Normal1"/>
        <w:widowControl w:val="0"/>
        <w:spacing w:before="0" w:after="0" w:line="276" w:lineRule="auto"/>
        <w:ind w:firstLine="0"/>
        <w:jc w:val="left"/>
        <w:sectPr w:rsidR="00A72D61" w:rsidRPr="00547FD6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 w:rsidRPr="00547FD6">
        <w:br w:type="page"/>
      </w:r>
    </w:p>
    <w:p w14:paraId="01765E9F" w14:textId="77777777"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FIGURAS</w:t>
      </w:r>
    </w:p>
    <w:p w14:paraId="3518BCC0" w14:textId="77777777" w:rsidR="00A72D61" w:rsidRDefault="00A72D61">
      <w:pPr>
        <w:pStyle w:val="Normal1"/>
      </w:pPr>
    </w:p>
    <w:p w14:paraId="768827FF" w14:textId="51F119C7" w:rsidR="000E4F86" w:rsidRDefault="00573D9C" w:rsidP="00BB0286">
      <w:pPr>
        <w:pStyle w:val="Normal1"/>
        <w:spacing w:line="480" w:lineRule="auto"/>
      </w:pPr>
      <w:r>
        <w:t>XXXXXXXXXXXXXXXXXXXXXXXXXXXXXXXXXXXXXXXXXXXXXXXXXXXXXXXXXXXXXXXXXXXXXXXXXXXXXXXXXXXXXXXXXXXXXXXXXX</w:t>
      </w:r>
      <w:r w:rsidR="000E4F86">
        <w:br w:type="page"/>
      </w:r>
    </w:p>
    <w:p w14:paraId="3C65EE18" w14:textId="77777777" w:rsidR="00A72D61" w:rsidRDefault="00022043">
      <w:pPr>
        <w:pStyle w:val="Normal1"/>
        <w:ind w:firstLine="0"/>
        <w:jc w:val="center"/>
        <w:rPr>
          <w:b/>
          <w:smallCaps/>
        </w:rPr>
      </w:pPr>
      <w:r>
        <w:rPr>
          <w:b/>
          <w:smallCaps/>
        </w:rPr>
        <w:lastRenderedPageBreak/>
        <w:t>LISTA DE ABREVIATURAS E SIGLAS</w:t>
      </w:r>
    </w:p>
    <w:p w14:paraId="2D6BD5C1" w14:textId="77777777" w:rsidR="00A72D61" w:rsidRDefault="00A72D61">
      <w:pPr>
        <w:pStyle w:val="Normal1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0"/>
        <w:gridCol w:w="7141"/>
      </w:tblGrid>
      <w:tr w:rsidR="008E70EF" w:rsidRPr="00DC1F28" w14:paraId="3C6FD8C5" w14:textId="77777777" w:rsidTr="003F3FA1">
        <w:trPr>
          <w:trHeight w:val="552"/>
        </w:trPr>
        <w:tc>
          <w:tcPr>
            <w:tcW w:w="1951" w:type="dxa"/>
          </w:tcPr>
          <w:p w14:paraId="3E9F64B0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7260" w:type="dxa"/>
          </w:tcPr>
          <w:p w14:paraId="03E67DAC" w14:textId="1891D944" w:rsidR="00573D9C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Arquitetura Corporativa</w:t>
            </w:r>
          </w:p>
        </w:tc>
      </w:tr>
      <w:tr w:rsidR="008E70EF" w:rsidRPr="00DC1F28" w14:paraId="45E43ED4" w14:textId="77777777" w:rsidTr="003F3FA1">
        <w:trPr>
          <w:trHeight w:val="552"/>
        </w:trPr>
        <w:tc>
          <w:tcPr>
            <w:tcW w:w="1951" w:type="dxa"/>
          </w:tcPr>
          <w:p w14:paraId="29DBDAA1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ANA</w:t>
            </w:r>
          </w:p>
        </w:tc>
        <w:tc>
          <w:tcPr>
            <w:tcW w:w="7260" w:type="dxa"/>
          </w:tcPr>
          <w:p w14:paraId="725F1CE4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Avaliação Nacional da Alfabetização</w:t>
            </w:r>
          </w:p>
        </w:tc>
      </w:tr>
      <w:tr w:rsidR="008E70EF" w:rsidRPr="00DC1F28" w14:paraId="09EFFD44" w14:textId="77777777" w:rsidTr="003F3FA1">
        <w:trPr>
          <w:trHeight w:val="552"/>
        </w:trPr>
        <w:tc>
          <w:tcPr>
            <w:tcW w:w="1951" w:type="dxa"/>
          </w:tcPr>
          <w:p w14:paraId="604B295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Aneb</w:t>
            </w:r>
          </w:p>
        </w:tc>
        <w:tc>
          <w:tcPr>
            <w:tcW w:w="7260" w:type="dxa"/>
          </w:tcPr>
          <w:p w14:paraId="3E7E2F7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Avaliação Nacional da Educação Básica</w:t>
            </w:r>
          </w:p>
        </w:tc>
      </w:tr>
      <w:tr w:rsidR="008E70EF" w:rsidRPr="00DC1F28" w14:paraId="51CF9623" w14:textId="77777777" w:rsidTr="003F3FA1">
        <w:trPr>
          <w:trHeight w:val="552"/>
        </w:trPr>
        <w:tc>
          <w:tcPr>
            <w:tcW w:w="1951" w:type="dxa"/>
          </w:tcPr>
          <w:p w14:paraId="56D3D80B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Anresc</w:t>
            </w:r>
          </w:p>
        </w:tc>
        <w:tc>
          <w:tcPr>
            <w:tcW w:w="7260" w:type="dxa"/>
          </w:tcPr>
          <w:p w14:paraId="1813FCA2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Avaliação Nacional do Rendimento Escolar</w:t>
            </w:r>
          </w:p>
        </w:tc>
      </w:tr>
      <w:tr w:rsidR="008E70EF" w:rsidRPr="00DC1F28" w14:paraId="6F4E9606" w14:textId="77777777" w:rsidTr="003F3FA1">
        <w:trPr>
          <w:trHeight w:val="552"/>
        </w:trPr>
        <w:tc>
          <w:tcPr>
            <w:tcW w:w="1951" w:type="dxa"/>
          </w:tcPr>
          <w:p w14:paraId="23BF9AE7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APMF</w:t>
            </w:r>
          </w:p>
        </w:tc>
        <w:tc>
          <w:tcPr>
            <w:tcW w:w="7260" w:type="dxa"/>
          </w:tcPr>
          <w:p w14:paraId="08A64FC3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Associação de Pais, Mestres e Funcionários</w:t>
            </w:r>
          </w:p>
        </w:tc>
      </w:tr>
      <w:tr w:rsidR="008E70EF" w:rsidRPr="00DC1F28" w14:paraId="71FF86C7" w14:textId="77777777" w:rsidTr="003F3FA1">
        <w:trPr>
          <w:trHeight w:val="552"/>
        </w:trPr>
        <w:tc>
          <w:tcPr>
            <w:tcW w:w="1951" w:type="dxa"/>
          </w:tcPr>
          <w:p w14:paraId="34DE4823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CELEM</w:t>
            </w:r>
          </w:p>
        </w:tc>
        <w:tc>
          <w:tcPr>
            <w:tcW w:w="7260" w:type="dxa"/>
          </w:tcPr>
          <w:p w14:paraId="4E82262E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Centro de Línguas Estrangeiras Modernas</w:t>
            </w:r>
          </w:p>
        </w:tc>
      </w:tr>
      <w:tr w:rsidR="008E70EF" w:rsidRPr="00DC1F28" w14:paraId="2C3EE2B0" w14:textId="77777777" w:rsidTr="003F3FA1">
        <w:trPr>
          <w:trHeight w:val="552"/>
        </w:trPr>
        <w:tc>
          <w:tcPr>
            <w:tcW w:w="1951" w:type="dxa"/>
          </w:tcPr>
          <w:p w14:paraId="72E278DA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EA</w:t>
            </w:r>
          </w:p>
        </w:tc>
        <w:tc>
          <w:tcPr>
            <w:tcW w:w="7260" w:type="dxa"/>
          </w:tcPr>
          <w:p w14:paraId="75432712" w14:textId="77777777"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Enterprise Architecture</w:t>
            </w:r>
          </w:p>
        </w:tc>
      </w:tr>
      <w:tr w:rsidR="008E70EF" w:rsidRPr="00DC1F28" w14:paraId="44311796" w14:textId="77777777" w:rsidTr="003F3FA1">
        <w:trPr>
          <w:trHeight w:val="552"/>
        </w:trPr>
        <w:tc>
          <w:tcPr>
            <w:tcW w:w="1951" w:type="dxa"/>
          </w:tcPr>
          <w:p w14:paraId="038B4B3D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EAF</w:t>
            </w:r>
          </w:p>
        </w:tc>
        <w:tc>
          <w:tcPr>
            <w:tcW w:w="7260" w:type="dxa"/>
          </w:tcPr>
          <w:p w14:paraId="11D219B6" w14:textId="77777777"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Enterprise Architecture Framework</w:t>
            </w:r>
          </w:p>
        </w:tc>
      </w:tr>
      <w:tr w:rsidR="008E70EF" w:rsidRPr="00DC1F28" w14:paraId="3196DCE7" w14:textId="77777777" w:rsidTr="003F3FA1">
        <w:trPr>
          <w:trHeight w:val="552"/>
        </w:trPr>
        <w:tc>
          <w:tcPr>
            <w:tcW w:w="1951" w:type="dxa"/>
          </w:tcPr>
          <w:p w14:paraId="2A629F60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ENEM</w:t>
            </w:r>
          </w:p>
        </w:tc>
        <w:tc>
          <w:tcPr>
            <w:tcW w:w="7260" w:type="dxa"/>
          </w:tcPr>
          <w:p w14:paraId="2488DD1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Exame Nacional do Ensino Médio</w:t>
            </w:r>
          </w:p>
        </w:tc>
      </w:tr>
      <w:tr w:rsidR="008E70EF" w:rsidRPr="00DC1F28" w14:paraId="172B07A1" w14:textId="77777777" w:rsidTr="003F3FA1">
        <w:trPr>
          <w:trHeight w:val="552"/>
        </w:trPr>
        <w:tc>
          <w:tcPr>
            <w:tcW w:w="1951" w:type="dxa"/>
          </w:tcPr>
          <w:p w14:paraId="03A55513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 &amp; M</w:t>
            </w:r>
          </w:p>
        </w:tc>
        <w:tc>
          <w:tcPr>
            <w:tcW w:w="7260" w:type="dxa"/>
          </w:tcPr>
          <w:p w14:paraId="78BD747E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Implementação e Migração</w:t>
            </w:r>
          </w:p>
        </w:tc>
      </w:tr>
      <w:tr w:rsidR="008E70EF" w:rsidRPr="00DC1F28" w14:paraId="4292F7D6" w14:textId="77777777" w:rsidTr="003F3FA1">
        <w:trPr>
          <w:trHeight w:val="552"/>
        </w:trPr>
        <w:tc>
          <w:tcPr>
            <w:tcW w:w="1951" w:type="dxa"/>
          </w:tcPr>
          <w:p w14:paraId="68D056B8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IDEB</w:t>
            </w:r>
          </w:p>
        </w:tc>
        <w:tc>
          <w:tcPr>
            <w:tcW w:w="7260" w:type="dxa"/>
          </w:tcPr>
          <w:p w14:paraId="1B9BC9A1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Índice de Desenvolvimento da Educação Básica</w:t>
            </w:r>
          </w:p>
        </w:tc>
      </w:tr>
      <w:tr w:rsidR="008E70EF" w:rsidRPr="00DC1F28" w14:paraId="12F283F8" w14:textId="77777777" w:rsidTr="003F3FA1">
        <w:trPr>
          <w:trHeight w:val="552"/>
        </w:trPr>
        <w:tc>
          <w:tcPr>
            <w:tcW w:w="1951" w:type="dxa"/>
          </w:tcPr>
          <w:p w14:paraId="1B3A981F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INEP</w:t>
            </w:r>
          </w:p>
        </w:tc>
        <w:tc>
          <w:tcPr>
            <w:tcW w:w="7260" w:type="dxa"/>
          </w:tcPr>
          <w:p w14:paraId="31EAACC3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Instituto Nacional de Estudos e Pesquisas Educacionais</w:t>
            </w:r>
          </w:p>
        </w:tc>
      </w:tr>
      <w:tr w:rsidR="008E70EF" w:rsidRPr="00DC1F28" w14:paraId="1E2B2828" w14:textId="77777777" w:rsidTr="003F3FA1">
        <w:trPr>
          <w:trHeight w:val="552"/>
        </w:trPr>
        <w:tc>
          <w:tcPr>
            <w:tcW w:w="1951" w:type="dxa"/>
          </w:tcPr>
          <w:p w14:paraId="7CBD6D5F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INEP</w:t>
            </w:r>
          </w:p>
        </w:tc>
        <w:tc>
          <w:tcPr>
            <w:tcW w:w="7260" w:type="dxa"/>
          </w:tcPr>
          <w:p w14:paraId="0A19E321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Ministério Nacional de Estudos e Pesquisa Educacionais Anísio Teixeira</w:t>
            </w:r>
          </w:p>
        </w:tc>
      </w:tr>
      <w:tr w:rsidR="008E70EF" w:rsidRPr="00DC1F28" w14:paraId="27D7A1A2" w14:textId="77777777" w:rsidTr="003F3FA1">
        <w:trPr>
          <w:trHeight w:val="552"/>
        </w:trPr>
        <w:tc>
          <w:tcPr>
            <w:tcW w:w="1951" w:type="dxa"/>
          </w:tcPr>
          <w:p w14:paraId="78B03EB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LAN</w:t>
            </w:r>
          </w:p>
        </w:tc>
        <w:tc>
          <w:tcPr>
            <w:tcW w:w="7260" w:type="dxa"/>
          </w:tcPr>
          <w:p w14:paraId="1C634841" w14:textId="77777777"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</w:rPr>
              <w:t>Local Area Network</w:t>
            </w:r>
          </w:p>
        </w:tc>
      </w:tr>
      <w:tr w:rsidR="008E70EF" w:rsidRPr="00DC1F28" w14:paraId="46EDE82A" w14:textId="77777777" w:rsidTr="003F3FA1">
        <w:trPr>
          <w:trHeight w:val="552"/>
        </w:trPr>
        <w:tc>
          <w:tcPr>
            <w:tcW w:w="1951" w:type="dxa"/>
          </w:tcPr>
          <w:p w14:paraId="16608A4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MEC</w:t>
            </w:r>
          </w:p>
        </w:tc>
        <w:tc>
          <w:tcPr>
            <w:tcW w:w="7260" w:type="dxa"/>
          </w:tcPr>
          <w:p w14:paraId="10A5E27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Ministério da Educação</w:t>
            </w:r>
          </w:p>
        </w:tc>
      </w:tr>
      <w:tr w:rsidR="008E70EF" w:rsidRPr="00DC1F28" w14:paraId="68743D19" w14:textId="77777777" w:rsidTr="003F3FA1">
        <w:trPr>
          <w:trHeight w:val="552"/>
        </w:trPr>
        <w:tc>
          <w:tcPr>
            <w:tcW w:w="1951" w:type="dxa"/>
          </w:tcPr>
          <w:p w14:paraId="2FF0738B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NE</w:t>
            </w:r>
          </w:p>
        </w:tc>
        <w:tc>
          <w:tcPr>
            <w:tcW w:w="7260" w:type="dxa"/>
          </w:tcPr>
          <w:p w14:paraId="368D5EA2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Núcleo de Educação</w:t>
            </w:r>
          </w:p>
        </w:tc>
      </w:tr>
      <w:tr w:rsidR="008E70EF" w:rsidRPr="00DC1F28" w14:paraId="2167CB1B" w14:textId="77777777" w:rsidTr="003F3FA1">
        <w:trPr>
          <w:trHeight w:val="552"/>
        </w:trPr>
        <w:tc>
          <w:tcPr>
            <w:tcW w:w="1951" w:type="dxa"/>
          </w:tcPr>
          <w:p w14:paraId="4E58D687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OCDE</w:t>
            </w:r>
          </w:p>
        </w:tc>
        <w:tc>
          <w:tcPr>
            <w:tcW w:w="7260" w:type="dxa"/>
          </w:tcPr>
          <w:p w14:paraId="412AC8D8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Organização para a Cooperação e Desenvolvimento Econômico</w:t>
            </w:r>
          </w:p>
        </w:tc>
      </w:tr>
      <w:tr w:rsidR="008E70EF" w:rsidRPr="00DC1F28" w14:paraId="1432ABC3" w14:textId="77777777" w:rsidTr="003F3FA1">
        <w:trPr>
          <w:trHeight w:val="552"/>
        </w:trPr>
        <w:tc>
          <w:tcPr>
            <w:tcW w:w="1951" w:type="dxa"/>
          </w:tcPr>
          <w:p w14:paraId="25E78CF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PDE</w:t>
            </w:r>
          </w:p>
        </w:tc>
        <w:tc>
          <w:tcPr>
            <w:tcW w:w="7260" w:type="dxa"/>
          </w:tcPr>
          <w:p w14:paraId="3F17EED8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Plano de Desenvolvimento da Educação</w:t>
            </w:r>
          </w:p>
        </w:tc>
      </w:tr>
      <w:tr w:rsidR="008E70EF" w:rsidRPr="00DC1F28" w14:paraId="4252B453" w14:textId="77777777" w:rsidTr="003F3FA1">
        <w:trPr>
          <w:trHeight w:val="552"/>
        </w:trPr>
        <w:tc>
          <w:tcPr>
            <w:tcW w:w="1951" w:type="dxa"/>
          </w:tcPr>
          <w:p w14:paraId="76F422C4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PNE</w:t>
            </w:r>
          </w:p>
        </w:tc>
        <w:tc>
          <w:tcPr>
            <w:tcW w:w="7260" w:type="dxa"/>
          </w:tcPr>
          <w:p w14:paraId="0EE6AB9F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Plano Nacional da Educação</w:t>
            </w:r>
          </w:p>
        </w:tc>
      </w:tr>
      <w:tr w:rsidR="008E70EF" w:rsidRPr="00DC1F28" w14:paraId="7FFC08FC" w14:textId="77777777" w:rsidTr="003F3FA1">
        <w:trPr>
          <w:trHeight w:val="552"/>
        </w:trPr>
        <w:tc>
          <w:tcPr>
            <w:tcW w:w="1951" w:type="dxa"/>
          </w:tcPr>
          <w:p w14:paraId="79DCAB84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PPP</w:t>
            </w:r>
          </w:p>
        </w:tc>
        <w:tc>
          <w:tcPr>
            <w:tcW w:w="7260" w:type="dxa"/>
          </w:tcPr>
          <w:p w14:paraId="21ACDF37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Projeto Político-Pedagógico</w:t>
            </w:r>
          </w:p>
        </w:tc>
      </w:tr>
      <w:tr w:rsidR="008E70EF" w:rsidRPr="00DC1F28" w14:paraId="2D314172" w14:textId="77777777" w:rsidTr="003F3FA1">
        <w:trPr>
          <w:trHeight w:val="552"/>
        </w:trPr>
        <w:tc>
          <w:tcPr>
            <w:tcW w:w="1951" w:type="dxa"/>
          </w:tcPr>
          <w:p w14:paraId="02F19ABF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RH</w:t>
            </w:r>
          </w:p>
        </w:tc>
        <w:tc>
          <w:tcPr>
            <w:tcW w:w="7260" w:type="dxa"/>
          </w:tcPr>
          <w:p w14:paraId="09CA33C8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Recursos Humanos</w:t>
            </w:r>
          </w:p>
        </w:tc>
      </w:tr>
      <w:tr w:rsidR="008E70EF" w:rsidRPr="00DC1F28" w14:paraId="0BB42D24" w14:textId="77777777" w:rsidTr="003F3FA1">
        <w:trPr>
          <w:trHeight w:val="552"/>
        </w:trPr>
        <w:tc>
          <w:tcPr>
            <w:tcW w:w="1951" w:type="dxa"/>
          </w:tcPr>
          <w:p w14:paraId="55A88F51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Saeb</w:t>
            </w:r>
          </w:p>
        </w:tc>
        <w:tc>
          <w:tcPr>
            <w:tcW w:w="7260" w:type="dxa"/>
          </w:tcPr>
          <w:p w14:paraId="3E8EEA02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Sistema de Avaliação da Educação Básica</w:t>
            </w:r>
          </w:p>
        </w:tc>
      </w:tr>
      <w:tr w:rsidR="008E70EF" w:rsidRPr="00DC1F28" w14:paraId="55156ACD" w14:textId="77777777" w:rsidTr="003F3FA1">
        <w:trPr>
          <w:trHeight w:val="552"/>
        </w:trPr>
        <w:tc>
          <w:tcPr>
            <w:tcW w:w="1951" w:type="dxa"/>
          </w:tcPr>
          <w:p w14:paraId="1A346C76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SEED</w:t>
            </w:r>
          </w:p>
        </w:tc>
        <w:tc>
          <w:tcPr>
            <w:tcW w:w="7260" w:type="dxa"/>
          </w:tcPr>
          <w:p w14:paraId="6831AF0D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Secretaria de Estado da Educação</w:t>
            </w:r>
          </w:p>
        </w:tc>
      </w:tr>
      <w:tr w:rsidR="008E70EF" w:rsidRPr="00DC1F28" w14:paraId="24A797D4" w14:textId="77777777" w:rsidTr="003F3FA1">
        <w:trPr>
          <w:trHeight w:val="552"/>
        </w:trPr>
        <w:tc>
          <w:tcPr>
            <w:tcW w:w="1951" w:type="dxa"/>
          </w:tcPr>
          <w:p w14:paraId="31AF1596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lastRenderedPageBreak/>
              <w:t>SERE</w:t>
            </w:r>
          </w:p>
        </w:tc>
        <w:tc>
          <w:tcPr>
            <w:tcW w:w="7260" w:type="dxa"/>
          </w:tcPr>
          <w:p w14:paraId="24DBF08A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Sistema Estadual de Registro Escola</w:t>
            </w:r>
          </w:p>
        </w:tc>
      </w:tr>
      <w:tr w:rsidR="008E70EF" w:rsidRPr="00DC1F28" w14:paraId="5C86F47A" w14:textId="77777777" w:rsidTr="003F3FA1">
        <w:trPr>
          <w:trHeight w:val="552"/>
        </w:trPr>
        <w:tc>
          <w:tcPr>
            <w:tcW w:w="1951" w:type="dxa"/>
          </w:tcPr>
          <w:p w14:paraId="4C78749C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SME</w:t>
            </w:r>
          </w:p>
        </w:tc>
        <w:tc>
          <w:tcPr>
            <w:tcW w:w="7260" w:type="dxa"/>
          </w:tcPr>
          <w:p w14:paraId="441E614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Secretaria Municipal da Educação</w:t>
            </w:r>
          </w:p>
        </w:tc>
      </w:tr>
      <w:tr w:rsidR="008E70EF" w:rsidRPr="00DC1F28" w14:paraId="44454D4D" w14:textId="77777777" w:rsidTr="003F3FA1">
        <w:trPr>
          <w:trHeight w:val="552"/>
        </w:trPr>
        <w:tc>
          <w:tcPr>
            <w:tcW w:w="1951" w:type="dxa"/>
          </w:tcPr>
          <w:p w14:paraId="405DC6AF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SP</w:t>
            </w:r>
          </w:p>
        </w:tc>
        <w:tc>
          <w:tcPr>
            <w:tcW w:w="7260" w:type="dxa"/>
          </w:tcPr>
          <w:p w14:paraId="689C03A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Sistema de Patrimônio</w:t>
            </w:r>
          </w:p>
        </w:tc>
      </w:tr>
      <w:tr w:rsidR="008E70EF" w:rsidRPr="00DB0D82" w14:paraId="655C594E" w14:textId="77777777" w:rsidTr="003F3FA1">
        <w:trPr>
          <w:trHeight w:val="552"/>
        </w:trPr>
        <w:tc>
          <w:tcPr>
            <w:tcW w:w="1951" w:type="dxa"/>
          </w:tcPr>
          <w:p w14:paraId="31B353D2" w14:textId="77777777" w:rsidR="008E70EF" w:rsidRPr="00DB0D82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B0D82">
              <w:rPr>
                <w:rFonts w:ascii="Times New Roman" w:hAnsi="Times New Roman"/>
                <w:sz w:val="24"/>
                <w:szCs w:val="24"/>
              </w:rPr>
              <w:t>TI</w:t>
            </w:r>
          </w:p>
        </w:tc>
        <w:tc>
          <w:tcPr>
            <w:tcW w:w="7260" w:type="dxa"/>
          </w:tcPr>
          <w:p w14:paraId="47A378C1" w14:textId="77777777" w:rsidR="008E70EF" w:rsidRPr="00DB0D82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B0D82">
              <w:rPr>
                <w:rFonts w:ascii="Times New Roman" w:hAnsi="Times New Roman"/>
                <w:sz w:val="24"/>
                <w:szCs w:val="24"/>
              </w:rPr>
              <w:t>Tecnologia da Informação</w:t>
            </w:r>
          </w:p>
        </w:tc>
      </w:tr>
      <w:tr w:rsidR="008E70EF" w:rsidRPr="00DC1F28" w14:paraId="0E0244CC" w14:textId="77777777" w:rsidTr="003F3FA1">
        <w:trPr>
          <w:trHeight w:val="552"/>
        </w:trPr>
        <w:tc>
          <w:tcPr>
            <w:tcW w:w="1951" w:type="dxa"/>
          </w:tcPr>
          <w:p w14:paraId="22DAF355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TIC</w:t>
            </w:r>
          </w:p>
        </w:tc>
        <w:tc>
          <w:tcPr>
            <w:tcW w:w="7260" w:type="dxa"/>
          </w:tcPr>
          <w:p w14:paraId="44B5D03B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Tecnologia da Informação e Comunicação</w:t>
            </w:r>
          </w:p>
        </w:tc>
      </w:tr>
      <w:tr w:rsidR="008E70EF" w:rsidRPr="004C17F7" w14:paraId="0EEBEB80" w14:textId="77777777" w:rsidTr="003F3FA1">
        <w:trPr>
          <w:trHeight w:val="552"/>
        </w:trPr>
        <w:tc>
          <w:tcPr>
            <w:tcW w:w="1951" w:type="dxa"/>
          </w:tcPr>
          <w:p w14:paraId="08160607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sz w:val="24"/>
                <w:szCs w:val="24"/>
                <w:lang w:val="en-US"/>
              </w:rPr>
              <w:t>TOGAF</w:t>
            </w:r>
          </w:p>
        </w:tc>
        <w:tc>
          <w:tcPr>
            <w:tcW w:w="7260" w:type="dxa"/>
          </w:tcPr>
          <w:p w14:paraId="4FF1EBB2" w14:textId="77777777" w:rsidR="008E70EF" w:rsidRPr="00DC1F28" w:rsidRDefault="008E70EF" w:rsidP="00D258CE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The Open Group Architecture Framework</w:t>
            </w:r>
          </w:p>
        </w:tc>
      </w:tr>
      <w:tr w:rsidR="008E70EF" w:rsidRPr="00DC1F28" w14:paraId="29418F58" w14:textId="77777777" w:rsidTr="003F3FA1">
        <w:trPr>
          <w:trHeight w:val="552"/>
        </w:trPr>
        <w:tc>
          <w:tcPr>
            <w:tcW w:w="1951" w:type="dxa"/>
          </w:tcPr>
          <w:p w14:paraId="0BB64D31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sz w:val="24"/>
                <w:szCs w:val="24"/>
              </w:rPr>
              <w:t>VPN</w:t>
            </w:r>
          </w:p>
        </w:tc>
        <w:tc>
          <w:tcPr>
            <w:tcW w:w="7260" w:type="dxa"/>
          </w:tcPr>
          <w:p w14:paraId="6BBC1369" w14:textId="77777777" w:rsidR="008E70EF" w:rsidRPr="00DC1F28" w:rsidRDefault="008E70EF" w:rsidP="00D258CE">
            <w:pPr>
              <w:rPr>
                <w:rFonts w:ascii="Times New Roman" w:hAnsi="Times New Roman"/>
                <w:sz w:val="24"/>
                <w:szCs w:val="24"/>
              </w:rPr>
            </w:pPr>
            <w:r w:rsidRPr="00DC1F28">
              <w:rPr>
                <w:rFonts w:ascii="Times New Roman" w:hAnsi="Times New Roman"/>
                <w:i/>
                <w:sz w:val="24"/>
                <w:szCs w:val="24"/>
              </w:rPr>
              <w:t>Virtual Private Network</w:t>
            </w:r>
          </w:p>
        </w:tc>
      </w:tr>
    </w:tbl>
    <w:p w14:paraId="766D2984" w14:textId="77777777" w:rsidR="00A72D61" w:rsidRDefault="00022043">
      <w:pPr>
        <w:pStyle w:val="Normal1"/>
        <w:widowControl w:val="0"/>
        <w:spacing w:before="0" w:after="0" w:line="276" w:lineRule="auto"/>
        <w:ind w:firstLine="0"/>
        <w:jc w:val="left"/>
        <w:sectPr w:rsidR="00A72D61">
          <w:type w:val="continuous"/>
          <w:pgSz w:w="11906" w:h="16838"/>
          <w:pgMar w:top="1701" w:right="1134" w:bottom="1134" w:left="1701" w:header="0" w:footer="720" w:gutter="0"/>
          <w:cols w:space="720"/>
        </w:sectPr>
      </w:pPr>
      <w:r>
        <w:br w:type="page"/>
      </w:r>
    </w:p>
    <w:p w14:paraId="54DEAF7A" w14:textId="77777777" w:rsidR="00A72D61" w:rsidRDefault="00022043">
      <w:pPr>
        <w:pStyle w:val="Normal1"/>
        <w:spacing w:line="240" w:lineRule="auto"/>
        <w:ind w:firstLine="0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lastRenderedPageBreak/>
        <w:t>SUMÁRIO</w:t>
      </w:r>
    </w:p>
    <w:p w14:paraId="7DFEC557" w14:textId="77777777" w:rsidR="00A72D61" w:rsidRDefault="00A72D61" w:rsidP="006C7B60">
      <w:pPr>
        <w:pStyle w:val="Normal1"/>
        <w:spacing w:line="480" w:lineRule="auto"/>
      </w:pPr>
    </w:p>
    <w:p w14:paraId="31E59BA2" w14:textId="77777777" w:rsidR="00A72D61" w:rsidRDefault="00A72D61" w:rsidP="006C7B60">
      <w:pPr>
        <w:pStyle w:val="Normal1"/>
        <w:spacing w:line="480" w:lineRule="auto"/>
      </w:pPr>
    </w:p>
    <w:sdt>
      <w:sdtPr>
        <w:rPr>
          <w:rFonts w:ascii="Times New Roman" w:hAnsi="Times New Roman"/>
          <w:b w:val="0"/>
          <w:color w:val="auto"/>
        </w:rPr>
        <w:id w:val="-1997179815"/>
        <w:docPartObj>
          <w:docPartGallery w:val="Table of Contents"/>
          <w:docPartUnique/>
        </w:docPartObj>
      </w:sdtPr>
      <w:sdtEndPr>
        <w:rPr>
          <w:bCs/>
          <w:noProof/>
          <w:color w:val="000000"/>
        </w:rPr>
      </w:sdtEndPr>
      <w:sdtContent>
        <w:p w14:paraId="4152CE1E" w14:textId="77777777" w:rsidR="003333C8" w:rsidRPr="003333C8" w:rsidRDefault="00E4015C">
          <w:pPr>
            <w:pStyle w:val="Sumrio1"/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333C8">
            <w:rPr>
              <w:rFonts w:ascii="Times New Roman" w:hAnsi="Times New Roman"/>
              <w:b w:val="0"/>
              <w:color w:val="auto"/>
            </w:rPr>
            <w:fldChar w:fldCharType="begin"/>
          </w:r>
          <w:r w:rsidRPr="003333C8">
            <w:rPr>
              <w:rFonts w:ascii="Times New Roman" w:hAnsi="Times New Roman"/>
              <w:b w:val="0"/>
              <w:color w:val="auto"/>
            </w:rPr>
            <w:instrText xml:space="preserve"> TOC \o "1-3" </w:instrText>
          </w:r>
          <w:r w:rsidRPr="003333C8">
            <w:rPr>
              <w:rFonts w:ascii="Times New Roman" w:hAnsi="Times New Roman"/>
              <w:b w:val="0"/>
              <w:color w:val="auto"/>
            </w:rPr>
            <w:fldChar w:fldCharType="separate"/>
          </w:r>
          <w:r w:rsidR="003333C8" w:rsidRPr="003333C8">
            <w:rPr>
              <w:b w:val="0"/>
              <w:noProof/>
            </w:rPr>
            <w:t>1</w:t>
          </w:r>
          <w:r w:rsidR="003333C8" w:rsidRPr="003333C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="003333C8" w:rsidRPr="003333C8">
            <w:rPr>
              <w:b w:val="0"/>
              <w:noProof/>
            </w:rPr>
            <w:t>INTRODUÇÃO</w:t>
          </w:r>
          <w:r w:rsidR="003333C8" w:rsidRPr="003333C8">
            <w:rPr>
              <w:b w:val="0"/>
              <w:noProof/>
            </w:rPr>
            <w:tab/>
          </w:r>
          <w:r w:rsidR="003333C8" w:rsidRPr="003333C8">
            <w:rPr>
              <w:b w:val="0"/>
              <w:noProof/>
            </w:rPr>
            <w:fldChar w:fldCharType="begin"/>
          </w:r>
          <w:r w:rsidR="003333C8" w:rsidRPr="003333C8">
            <w:rPr>
              <w:b w:val="0"/>
              <w:noProof/>
            </w:rPr>
            <w:instrText xml:space="preserve"> PAGEREF _Toc373676047 \h </w:instrText>
          </w:r>
          <w:r w:rsidR="003333C8" w:rsidRPr="003333C8">
            <w:rPr>
              <w:b w:val="0"/>
              <w:noProof/>
            </w:rPr>
          </w:r>
          <w:r w:rsidR="003333C8" w:rsidRPr="003333C8">
            <w:rPr>
              <w:b w:val="0"/>
              <w:noProof/>
            </w:rPr>
            <w:fldChar w:fldCharType="separate"/>
          </w:r>
          <w:r w:rsidR="003333C8" w:rsidRPr="003333C8">
            <w:rPr>
              <w:b w:val="0"/>
              <w:noProof/>
            </w:rPr>
            <w:t>11</w:t>
          </w:r>
          <w:r w:rsidR="003333C8" w:rsidRPr="003333C8">
            <w:rPr>
              <w:b w:val="0"/>
              <w:noProof/>
            </w:rPr>
            <w:fldChar w:fldCharType="end"/>
          </w:r>
        </w:p>
        <w:p w14:paraId="20BA25AC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1.1 Justificativa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_Toc373676048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11</w:t>
          </w:r>
          <w:r w:rsidRPr="003333C8">
            <w:rPr>
              <w:b w:val="0"/>
              <w:noProof/>
            </w:rPr>
            <w:fldChar w:fldCharType="end"/>
          </w:r>
        </w:p>
        <w:p w14:paraId="204409FC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1.2 Objetivos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_Toc373676049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12</w:t>
          </w:r>
          <w:r w:rsidRPr="003333C8">
            <w:rPr>
              <w:b w:val="0"/>
              <w:noProof/>
            </w:rPr>
            <w:fldChar w:fldCharType="end"/>
          </w:r>
        </w:p>
        <w:p w14:paraId="6D3FBB7F" w14:textId="77777777" w:rsidR="003333C8" w:rsidRPr="003333C8" w:rsidRDefault="003333C8">
          <w:pPr>
            <w:pStyle w:val="Sumrio1"/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333C8">
            <w:rPr>
              <w:b w:val="0"/>
              <w:noProof/>
            </w:rPr>
            <w:t>2</w:t>
          </w:r>
          <w:r w:rsidRPr="003333C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333C8">
            <w:rPr>
              <w:b w:val="0"/>
              <w:noProof/>
            </w:rPr>
            <w:t>FUNDAMENTAÇÃO TEÓRICA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_Toc373676050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13</w:t>
          </w:r>
          <w:r w:rsidRPr="003333C8">
            <w:rPr>
              <w:b w:val="0"/>
              <w:noProof/>
            </w:rPr>
            <w:fldChar w:fldCharType="end"/>
          </w:r>
        </w:p>
        <w:p w14:paraId="4108E4C2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2.1 Cidades Inteligentes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_Toc373676051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13</w:t>
          </w:r>
          <w:r w:rsidRPr="003333C8">
            <w:rPr>
              <w:b w:val="0"/>
              <w:noProof/>
            </w:rPr>
            <w:fldChar w:fldCharType="end"/>
          </w:r>
        </w:p>
        <w:p w14:paraId="0D3CB66E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2.2 Arquitetura Corporativa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_Toc373676052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14</w:t>
          </w:r>
          <w:r w:rsidRPr="003333C8">
            <w:rPr>
              <w:b w:val="0"/>
              <w:noProof/>
            </w:rPr>
            <w:fldChar w:fldCharType="end"/>
          </w:r>
        </w:p>
        <w:p w14:paraId="6D2F462B" w14:textId="77777777" w:rsidR="003333C8" w:rsidRPr="003333C8" w:rsidRDefault="003333C8">
          <w:pPr>
            <w:pStyle w:val="Sumrio3"/>
            <w:rPr>
              <w:rFonts w:eastAsiaTheme="minorEastAsia" w:cstheme="minorBidi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noProof/>
            </w:rPr>
            <w:t xml:space="preserve">2.2.1 </w:t>
          </w:r>
          <w:r w:rsidRPr="003333C8">
            <w:rPr>
              <w:i/>
              <w:noProof/>
            </w:rPr>
            <w:t xml:space="preserve">Framework </w:t>
          </w:r>
          <w:r w:rsidRPr="003333C8">
            <w:rPr>
              <w:noProof/>
            </w:rPr>
            <w:t>para arquitetura corporativa</w:t>
          </w:r>
          <w:r w:rsidRPr="003333C8">
            <w:rPr>
              <w:noProof/>
            </w:rPr>
            <w:tab/>
          </w:r>
          <w:r w:rsidRPr="003333C8">
            <w:rPr>
              <w:noProof/>
            </w:rPr>
            <w:fldChar w:fldCharType="begin"/>
          </w:r>
          <w:r w:rsidRPr="003333C8">
            <w:rPr>
              <w:noProof/>
            </w:rPr>
            <w:instrText xml:space="preserve"> PAGEREF _Toc373676053 \h </w:instrText>
          </w:r>
          <w:r w:rsidRPr="003333C8">
            <w:rPr>
              <w:noProof/>
            </w:rPr>
          </w:r>
          <w:r w:rsidRPr="003333C8">
            <w:rPr>
              <w:noProof/>
            </w:rPr>
            <w:fldChar w:fldCharType="separate"/>
          </w:r>
          <w:r w:rsidRPr="003333C8">
            <w:rPr>
              <w:noProof/>
            </w:rPr>
            <w:t>15</w:t>
          </w:r>
          <w:r w:rsidRPr="003333C8">
            <w:rPr>
              <w:noProof/>
            </w:rPr>
            <w:fldChar w:fldCharType="end"/>
          </w:r>
        </w:p>
        <w:p w14:paraId="49A3BFE7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2.3 IDEB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_Toc373676054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15</w:t>
          </w:r>
          <w:r w:rsidRPr="003333C8">
            <w:rPr>
              <w:b w:val="0"/>
              <w:noProof/>
            </w:rPr>
            <w:fldChar w:fldCharType="end"/>
          </w:r>
        </w:p>
        <w:p w14:paraId="2A05EA7E" w14:textId="77777777" w:rsidR="003333C8" w:rsidRPr="003333C8" w:rsidRDefault="003333C8">
          <w:pPr>
            <w:pStyle w:val="Sumrio1"/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333C8">
            <w:rPr>
              <w:b w:val="0"/>
              <w:noProof/>
            </w:rPr>
            <w:t>3</w:t>
          </w:r>
          <w:r w:rsidRPr="003333C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333C8">
            <w:rPr>
              <w:b w:val="0"/>
              <w:noProof/>
            </w:rPr>
            <w:t>LINGUAGEM ARCHIMATE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_Toc373676055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17</w:t>
          </w:r>
          <w:r w:rsidRPr="003333C8">
            <w:rPr>
              <w:b w:val="0"/>
              <w:noProof/>
            </w:rPr>
            <w:fldChar w:fldCharType="end"/>
          </w:r>
        </w:p>
        <w:p w14:paraId="4001BAFE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3.1 Conceitos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_Toc373676056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17</w:t>
          </w:r>
          <w:r w:rsidRPr="003333C8">
            <w:rPr>
              <w:b w:val="0"/>
              <w:noProof/>
            </w:rPr>
            <w:fldChar w:fldCharType="end"/>
          </w:r>
        </w:p>
        <w:p w14:paraId="1D6F663C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3.1 The Archimate Full Framework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_Toc373676057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18</w:t>
          </w:r>
          <w:r w:rsidRPr="003333C8">
            <w:rPr>
              <w:b w:val="0"/>
              <w:noProof/>
            </w:rPr>
            <w:fldChar w:fldCharType="end"/>
          </w:r>
        </w:p>
        <w:p w14:paraId="55B1DBF8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3.2 Metamodelo do Aspecto Motivacional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_Toc373676058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19</w:t>
          </w:r>
          <w:r w:rsidRPr="003333C8">
            <w:rPr>
              <w:b w:val="0"/>
              <w:noProof/>
            </w:rPr>
            <w:fldChar w:fldCharType="end"/>
          </w:r>
        </w:p>
        <w:p w14:paraId="2350A092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3.3 Metamodelo da Camada Estratégica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_Toc373676059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20</w:t>
          </w:r>
          <w:r w:rsidRPr="003333C8">
            <w:rPr>
              <w:b w:val="0"/>
              <w:noProof/>
            </w:rPr>
            <w:fldChar w:fldCharType="end"/>
          </w:r>
        </w:p>
        <w:p w14:paraId="672CD4F5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3.4 Metamodelo da Camada de Negócios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_Toc373676060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20</w:t>
          </w:r>
          <w:r w:rsidRPr="003333C8">
            <w:rPr>
              <w:b w:val="0"/>
              <w:noProof/>
            </w:rPr>
            <w:fldChar w:fldCharType="end"/>
          </w:r>
        </w:p>
        <w:p w14:paraId="3DF2A5A1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3.5 Metamodelo da Camada de Aplicação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_Toc373676061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21</w:t>
          </w:r>
          <w:r w:rsidRPr="003333C8">
            <w:rPr>
              <w:b w:val="0"/>
              <w:noProof/>
            </w:rPr>
            <w:fldChar w:fldCharType="end"/>
          </w:r>
        </w:p>
        <w:p w14:paraId="20C8D72C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3.6 Metamodelo da Camada Tecnológica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_Toc373676062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22</w:t>
          </w:r>
          <w:r w:rsidRPr="003333C8">
            <w:rPr>
              <w:b w:val="0"/>
              <w:noProof/>
            </w:rPr>
            <w:fldChar w:fldCharType="end"/>
          </w:r>
        </w:p>
        <w:p w14:paraId="53F389FA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3.7 Metamodelo da Camada Física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_Toc373676063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23</w:t>
          </w:r>
          <w:r w:rsidRPr="003333C8">
            <w:rPr>
              <w:b w:val="0"/>
              <w:noProof/>
            </w:rPr>
            <w:fldChar w:fldCharType="end"/>
          </w:r>
        </w:p>
        <w:p w14:paraId="4101113D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3.8 Metamodelo da Camada de Implementação &amp; Migração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_Toc373676064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24</w:t>
          </w:r>
          <w:r w:rsidRPr="003333C8">
            <w:rPr>
              <w:b w:val="0"/>
              <w:noProof/>
            </w:rPr>
            <w:fldChar w:fldCharType="end"/>
          </w:r>
        </w:p>
        <w:p w14:paraId="60FF2DB2" w14:textId="77777777" w:rsidR="003333C8" w:rsidRPr="003333C8" w:rsidRDefault="003333C8">
          <w:pPr>
            <w:pStyle w:val="Sumrio1"/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333C8">
            <w:rPr>
              <w:b w:val="0"/>
              <w:noProof/>
            </w:rPr>
            <w:t>4</w:t>
          </w:r>
          <w:r w:rsidRPr="003333C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333C8">
            <w:rPr>
              <w:b w:val="0"/>
              <w:noProof/>
            </w:rPr>
            <w:t>MODELAGEM DE CIDADES INTELIGENTES UTILIZANDO UM ESTUDO DE CASO DE EDUCAÇÃO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_Toc373676065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26</w:t>
          </w:r>
          <w:r w:rsidRPr="003333C8">
            <w:rPr>
              <w:b w:val="0"/>
              <w:noProof/>
            </w:rPr>
            <w:fldChar w:fldCharType="end"/>
          </w:r>
        </w:p>
        <w:p w14:paraId="3888EC04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4.1 Método de Pesquisa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_Toc373676066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26</w:t>
          </w:r>
          <w:r w:rsidRPr="003333C8">
            <w:rPr>
              <w:b w:val="0"/>
              <w:noProof/>
            </w:rPr>
            <w:fldChar w:fldCharType="end"/>
          </w:r>
        </w:p>
        <w:p w14:paraId="77D333EF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4.2 Coleta de Dados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_Toc373676067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26</w:t>
          </w:r>
          <w:r w:rsidRPr="003333C8">
            <w:rPr>
              <w:b w:val="0"/>
              <w:noProof/>
            </w:rPr>
            <w:fldChar w:fldCharType="end"/>
          </w:r>
        </w:p>
        <w:p w14:paraId="7C7C59E5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4.3 Análise dos Dados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_Toc373676068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27</w:t>
          </w:r>
          <w:r w:rsidRPr="003333C8">
            <w:rPr>
              <w:b w:val="0"/>
              <w:noProof/>
            </w:rPr>
            <w:fldChar w:fldCharType="end"/>
          </w:r>
        </w:p>
        <w:p w14:paraId="4991B2FB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4.4 Descritivo e Modelagem do Aspecto Motivacional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_Toc373676069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27</w:t>
          </w:r>
          <w:r w:rsidRPr="003333C8">
            <w:rPr>
              <w:b w:val="0"/>
              <w:noProof/>
            </w:rPr>
            <w:fldChar w:fldCharType="end"/>
          </w:r>
        </w:p>
        <w:p w14:paraId="758C2CB5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4.5 Descritivo e Modelagem da Camada Estratégica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_Toc373676070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29</w:t>
          </w:r>
          <w:r w:rsidRPr="003333C8">
            <w:rPr>
              <w:b w:val="0"/>
              <w:noProof/>
            </w:rPr>
            <w:fldChar w:fldCharType="end"/>
          </w:r>
        </w:p>
        <w:p w14:paraId="1D9C20AE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4.6 Descritivo e Modelagem da Camada de Negócio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_Toc373676071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30</w:t>
          </w:r>
          <w:r w:rsidRPr="003333C8">
            <w:rPr>
              <w:b w:val="0"/>
              <w:noProof/>
            </w:rPr>
            <w:fldChar w:fldCharType="end"/>
          </w:r>
        </w:p>
        <w:p w14:paraId="099E6FAF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4.7 Descritivo e Modelagem d a Camada de Aplicação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_Toc373676072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33</w:t>
          </w:r>
          <w:r w:rsidRPr="003333C8">
            <w:rPr>
              <w:b w:val="0"/>
              <w:noProof/>
            </w:rPr>
            <w:fldChar w:fldCharType="end"/>
          </w:r>
        </w:p>
        <w:p w14:paraId="1E2F3018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4.8 Descritivo e Modelagem d a Camada Tecnológica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_Toc373676073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34</w:t>
          </w:r>
          <w:r w:rsidRPr="003333C8">
            <w:rPr>
              <w:b w:val="0"/>
              <w:noProof/>
            </w:rPr>
            <w:fldChar w:fldCharType="end"/>
          </w:r>
        </w:p>
        <w:p w14:paraId="1354BFF2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4.9 Descritivo e Modelagem d a Camada Física.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_Toc373676074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35</w:t>
          </w:r>
          <w:r w:rsidRPr="003333C8">
            <w:rPr>
              <w:b w:val="0"/>
              <w:noProof/>
            </w:rPr>
            <w:fldChar w:fldCharType="end"/>
          </w:r>
        </w:p>
        <w:p w14:paraId="3554555F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t>4.10 Descritivo e Modelagem da Camada de Implementação E Migração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_Toc373676075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37</w:t>
          </w:r>
          <w:r w:rsidRPr="003333C8">
            <w:rPr>
              <w:b w:val="0"/>
              <w:noProof/>
            </w:rPr>
            <w:fldChar w:fldCharType="end"/>
          </w:r>
        </w:p>
        <w:p w14:paraId="7F5BE8A9" w14:textId="77777777" w:rsidR="003333C8" w:rsidRPr="003333C8" w:rsidRDefault="003333C8">
          <w:pPr>
            <w:pStyle w:val="Sumrio2"/>
            <w:rPr>
              <w:rFonts w:eastAsiaTheme="minorEastAsia" w:cstheme="minorBidi"/>
              <w:b w:val="0"/>
              <w:noProof/>
              <w:color w:val="auto"/>
              <w:sz w:val="24"/>
              <w:szCs w:val="24"/>
              <w:lang w:eastAsia="ja-JP"/>
            </w:rPr>
          </w:pPr>
          <w:r w:rsidRPr="003333C8">
            <w:rPr>
              <w:b w:val="0"/>
              <w:noProof/>
            </w:rPr>
            <w:lastRenderedPageBreak/>
            <w:t>4.11 Descritivo e Modelagem do Aspecto Motivacional sobre o IDEB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_Toc373676076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38</w:t>
          </w:r>
          <w:r w:rsidRPr="003333C8">
            <w:rPr>
              <w:b w:val="0"/>
              <w:noProof/>
            </w:rPr>
            <w:fldChar w:fldCharType="end"/>
          </w:r>
        </w:p>
        <w:p w14:paraId="03F9A2B8" w14:textId="77777777" w:rsidR="003333C8" w:rsidRPr="003333C8" w:rsidRDefault="003333C8">
          <w:pPr>
            <w:pStyle w:val="Sumrio1"/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3333C8">
            <w:rPr>
              <w:b w:val="0"/>
              <w:noProof/>
            </w:rPr>
            <w:t>5</w:t>
          </w:r>
          <w:r w:rsidRPr="003333C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3333C8">
            <w:rPr>
              <w:b w:val="0"/>
              <w:noProof/>
            </w:rPr>
            <w:t>CONCLUSÕES</w:t>
          </w:r>
          <w:r w:rsidRPr="003333C8">
            <w:rPr>
              <w:b w:val="0"/>
              <w:noProof/>
            </w:rPr>
            <w:tab/>
          </w:r>
          <w:r w:rsidRPr="003333C8">
            <w:rPr>
              <w:b w:val="0"/>
              <w:noProof/>
            </w:rPr>
            <w:fldChar w:fldCharType="begin"/>
          </w:r>
          <w:r w:rsidRPr="003333C8">
            <w:rPr>
              <w:b w:val="0"/>
              <w:noProof/>
            </w:rPr>
            <w:instrText xml:space="preserve"> PAGEREF _Toc373676077 \h </w:instrText>
          </w:r>
          <w:r w:rsidRPr="003333C8">
            <w:rPr>
              <w:b w:val="0"/>
              <w:noProof/>
            </w:rPr>
          </w:r>
          <w:r w:rsidRPr="003333C8">
            <w:rPr>
              <w:b w:val="0"/>
              <w:noProof/>
            </w:rPr>
            <w:fldChar w:fldCharType="separate"/>
          </w:r>
          <w:r w:rsidRPr="003333C8">
            <w:rPr>
              <w:b w:val="0"/>
              <w:noProof/>
            </w:rPr>
            <w:t>40</w:t>
          </w:r>
          <w:r w:rsidRPr="003333C8">
            <w:rPr>
              <w:b w:val="0"/>
              <w:noProof/>
            </w:rPr>
            <w:fldChar w:fldCharType="end"/>
          </w:r>
        </w:p>
        <w:p w14:paraId="6C9664A1" w14:textId="5DFE82F4" w:rsidR="003333C8" w:rsidRPr="00970BE4" w:rsidRDefault="00970BE4" w:rsidP="00970BE4">
          <w:pPr>
            <w:pStyle w:val="Sumrio1"/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>
            <w:rPr>
              <w:b w:val="0"/>
              <w:noProof/>
            </w:rPr>
            <w:t>REFERÊNCIAS</w:t>
          </w:r>
          <w:bookmarkStart w:id="0" w:name="_GoBack"/>
          <w:bookmarkEnd w:id="0"/>
        </w:p>
        <w:p w14:paraId="6FE852C0" w14:textId="564EFBCA" w:rsidR="00E4015C" w:rsidRDefault="00E4015C">
          <w:r w:rsidRPr="003333C8">
            <w:rPr>
              <w:color w:val="auto"/>
            </w:rPr>
            <w:fldChar w:fldCharType="end"/>
          </w:r>
        </w:p>
      </w:sdtContent>
    </w:sdt>
    <w:p w14:paraId="7E50351F" w14:textId="77777777" w:rsidR="001D136B" w:rsidRDefault="001D136B">
      <w:pPr>
        <w:pStyle w:val="Normal1"/>
        <w:sectPr w:rsidR="001D136B" w:rsidSect="001D136B">
          <w:type w:val="continuous"/>
          <w:pgSz w:w="11906" w:h="16838"/>
          <w:pgMar w:top="1701" w:right="1134" w:bottom="1134" w:left="1701" w:header="0" w:footer="720" w:gutter="0"/>
          <w:cols w:space="720"/>
        </w:sectPr>
      </w:pPr>
    </w:p>
    <w:p w14:paraId="6DA940D3" w14:textId="0E88116F" w:rsidR="00A72D61" w:rsidRDefault="00022043" w:rsidP="00AF37F3">
      <w:pPr>
        <w:pStyle w:val="Ttulo1"/>
        <w:numPr>
          <w:ilvl w:val="0"/>
          <w:numId w:val="2"/>
        </w:numPr>
        <w:ind w:left="0" w:firstLine="0"/>
      </w:pPr>
      <w:bookmarkStart w:id="1" w:name="_Toc373676047"/>
      <w:r>
        <w:lastRenderedPageBreak/>
        <w:t>INTRODUÇÃO</w:t>
      </w:r>
      <w:bookmarkEnd w:id="1"/>
    </w:p>
    <w:p w14:paraId="733D8375" w14:textId="401264E0" w:rsidR="00AE33AA" w:rsidRDefault="00970BE4" w:rsidP="00F97E1B">
      <w:pPr>
        <w:pStyle w:val="Normal1"/>
        <w:ind w:firstLine="720"/>
      </w:pPr>
      <w:r>
        <w:t xml:space="preserve">Inserir </w:t>
      </w:r>
      <w:r w:rsidR="00573D9C">
        <w:t>xxxxxxxxxxxxxxxxxxxxxxxxxxxxxxxxxxxxxxxxxxxxxxxxxxxxxxxxxxxxxxxxxxxxxxxxxxxxxxxxxxxxxxxxxxxxxxxxxxxxxxxxxxxxxxxxxxxxxxxxxxxxxxxxxxxxx</w:t>
      </w:r>
    </w:p>
    <w:p w14:paraId="4EAC7F2F" w14:textId="77777777" w:rsidR="001F7D1E" w:rsidRPr="00FD2EA6" w:rsidRDefault="001F7D1E" w:rsidP="001F7D1E">
      <w:pPr>
        <w:pStyle w:val="Normal1"/>
        <w:spacing w:line="480" w:lineRule="auto"/>
        <w:ind w:firstLine="720"/>
      </w:pPr>
    </w:p>
    <w:p w14:paraId="234B43E0" w14:textId="1F3657E2" w:rsidR="00A72D61" w:rsidRDefault="00022043" w:rsidP="005231FE">
      <w:pPr>
        <w:pStyle w:val="Ttulo2"/>
        <w:spacing w:line="480" w:lineRule="auto"/>
      </w:pPr>
      <w:bookmarkStart w:id="2" w:name="_Toc373676048"/>
      <w:r>
        <w:t xml:space="preserve">1.1 </w:t>
      </w:r>
      <w:r w:rsidR="00064251">
        <w:t>Justificativa</w:t>
      </w:r>
      <w:bookmarkEnd w:id="2"/>
    </w:p>
    <w:p w14:paraId="1977A60B" w14:textId="4DE99E30" w:rsidR="007A6D85" w:rsidRDefault="007A6D85" w:rsidP="00F97E1B">
      <w:pPr>
        <w:pStyle w:val="Normal1"/>
      </w:pPr>
      <w:r>
        <w:t>Este trabalho justifica-se pela</w:t>
      </w:r>
      <w:r w:rsidR="00573D9C">
        <w:t xml:space="preserve"> xxxxxxxxxxxxxxxxxx</w:t>
      </w:r>
      <w:r w:rsidR="002D510F">
        <w:t xml:space="preserve"> </w:t>
      </w:r>
    </w:p>
    <w:p w14:paraId="347E326F" w14:textId="37BF2E47" w:rsidR="00A72D61" w:rsidRDefault="00022043" w:rsidP="005231FE">
      <w:pPr>
        <w:pStyle w:val="Ttulo2"/>
        <w:spacing w:line="480" w:lineRule="auto"/>
      </w:pPr>
      <w:bookmarkStart w:id="3" w:name="_Toc373676049"/>
      <w:r>
        <w:t xml:space="preserve">1.2 </w:t>
      </w:r>
      <w:r w:rsidR="00064251">
        <w:t>Objetivos</w:t>
      </w:r>
      <w:bookmarkEnd w:id="3"/>
    </w:p>
    <w:p w14:paraId="36F7B205" w14:textId="0D4A394F" w:rsidR="00573D9C" w:rsidRDefault="006F56A3" w:rsidP="00573D9C">
      <w:pPr>
        <w:pStyle w:val="Normal1"/>
      </w:pPr>
      <w:r>
        <w:t>Compreender a importância de</w:t>
      </w:r>
      <w:r w:rsidR="002D26D4">
        <w:t xml:space="preserve"> governança,</w:t>
      </w:r>
      <w:r>
        <w:t xml:space="preserve"> cidades inteligentes</w:t>
      </w:r>
      <w:r w:rsidR="002D26D4">
        <w:t xml:space="preserve">, arquiteturas corporativas, </w:t>
      </w:r>
      <w:r w:rsidR="00573D9C">
        <w:t>internet das coisas e aplicação do TOGAF</w:t>
      </w:r>
      <w:r>
        <w:t>.</w:t>
      </w:r>
    </w:p>
    <w:p w14:paraId="738533B5" w14:textId="417E4597" w:rsidR="00573D9C" w:rsidRDefault="00573D9C" w:rsidP="00573D9C">
      <w:pPr>
        <w:pStyle w:val="Normal1"/>
      </w:pPr>
      <w:r>
        <w:t>*</w:t>
      </w:r>
    </w:p>
    <w:p w14:paraId="24409BE2" w14:textId="5393ABA8" w:rsidR="00573D9C" w:rsidRDefault="00573D9C" w:rsidP="00573D9C">
      <w:pPr>
        <w:pStyle w:val="Normal1"/>
      </w:pPr>
      <w:r>
        <w:t>*</w:t>
      </w:r>
    </w:p>
    <w:p w14:paraId="632D39F3" w14:textId="440ECC40" w:rsidR="00573D9C" w:rsidRDefault="00573D9C" w:rsidP="00573D9C">
      <w:pPr>
        <w:pStyle w:val="Normal1"/>
      </w:pPr>
      <w:r>
        <w:t>*</w:t>
      </w:r>
    </w:p>
    <w:p w14:paraId="06BE7EB5" w14:textId="573E132A" w:rsidR="00573D9C" w:rsidRDefault="00573D9C" w:rsidP="00573D9C">
      <w:pPr>
        <w:pStyle w:val="Normal1"/>
      </w:pPr>
      <w:r>
        <w:t>*</w:t>
      </w:r>
    </w:p>
    <w:p w14:paraId="03722919" w14:textId="2827EB21" w:rsidR="00573D9C" w:rsidRDefault="00573D9C" w:rsidP="00573D9C">
      <w:pPr>
        <w:pStyle w:val="Normal1"/>
      </w:pPr>
      <w:r>
        <w:t>*</w:t>
      </w:r>
    </w:p>
    <w:p w14:paraId="4CC7F5F5" w14:textId="55507BE8" w:rsidR="00573D9C" w:rsidRDefault="00573D9C" w:rsidP="003333C8">
      <w:pPr>
        <w:pStyle w:val="Normal1"/>
        <w:spacing w:line="480" w:lineRule="auto"/>
        <w:ind w:firstLine="0"/>
      </w:pPr>
    </w:p>
    <w:p w14:paraId="24679B96" w14:textId="01FBCFB2" w:rsidR="00573D9C" w:rsidRDefault="00573D9C" w:rsidP="00573D9C">
      <w:pPr>
        <w:pStyle w:val="Normal1"/>
        <w:numPr>
          <w:ilvl w:val="0"/>
          <w:numId w:val="36"/>
        </w:numPr>
        <w:spacing w:line="480" w:lineRule="auto"/>
        <w:sectPr w:rsidR="00573D9C" w:rsidSect="001D136B">
          <w:headerReference w:type="default" r:id="rId12"/>
          <w:headerReference w:type="first" r:id="rId13"/>
          <w:pgSz w:w="11906" w:h="16838"/>
          <w:pgMar w:top="1701" w:right="1134" w:bottom="1134" w:left="1701" w:header="0" w:footer="720" w:gutter="0"/>
          <w:cols w:space="720"/>
        </w:sectPr>
      </w:pPr>
    </w:p>
    <w:p w14:paraId="2F98BC88" w14:textId="77777777" w:rsidR="000A5D59" w:rsidRDefault="00022043" w:rsidP="006C7B60">
      <w:pPr>
        <w:pStyle w:val="Ttulo1"/>
        <w:numPr>
          <w:ilvl w:val="0"/>
          <w:numId w:val="2"/>
        </w:numPr>
        <w:ind w:left="0" w:firstLine="0"/>
      </w:pPr>
      <w:bookmarkStart w:id="4" w:name="_Toc373676050"/>
      <w:r>
        <w:lastRenderedPageBreak/>
        <w:t>FUNDAMENTAÇÃO TEÓRICA</w:t>
      </w:r>
      <w:bookmarkEnd w:id="4"/>
    </w:p>
    <w:p w14:paraId="4894453A" w14:textId="77777777" w:rsidR="00993659" w:rsidRPr="00993659" w:rsidRDefault="00993659" w:rsidP="00DF5A4C">
      <w:pPr>
        <w:pStyle w:val="Normal1"/>
        <w:spacing w:line="480" w:lineRule="auto"/>
        <w:ind w:firstLine="0"/>
      </w:pPr>
    </w:p>
    <w:p w14:paraId="7B308E58" w14:textId="7EA9CA52" w:rsidR="000A5D59" w:rsidRDefault="000A5D59" w:rsidP="00F97E1B">
      <w:pPr>
        <w:pStyle w:val="Normal1"/>
      </w:pPr>
      <w:r>
        <w:t>Nest</w:t>
      </w:r>
      <w:r w:rsidR="00881834">
        <w:t>e capítulo</w:t>
      </w:r>
      <w:r>
        <w:t xml:space="preserve">, </w:t>
      </w:r>
      <w:r w:rsidR="00F859CC">
        <w:t xml:space="preserve">são descritos </w:t>
      </w:r>
      <w:r>
        <w:t>os conceitos</w:t>
      </w:r>
      <w:r w:rsidR="00F859CC">
        <w:t xml:space="preserve"> sobre c</w:t>
      </w:r>
      <w:r w:rsidR="00D77281">
        <w:t xml:space="preserve">idades </w:t>
      </w:r>
      <w:r w:rsidR="00F859CC">
        <w:t>i</w:t>
      </w:r>
      <w:r w:rsidR="00D77281">
        <w:t>nteligentes,</w:t>
      </w:r>
      <w:r w:rsidR="004329C1">
        <w:t xml:space="preserve"> uma cidade interligada às tecnológicas. A</w:t>
      </w:r>
      <w:r w:rsidR="0077485F">
        <w:t xml:space="preserve">rquitetura </w:t>
      </w:r>
      <w:r w:rsidR="00F859CC">
        <w:t>c</w:t>
      </w:r>
      <w:r w:rsidR="0077485F">
        <w:t>orporativa</w:t>
      </w:r>
      <w:r w:rsidR="004329C1">
        <w:t>,</w:t>
      </w:r>
      <w:r w:rsidR="00970BE4">
        <w:t xml:space="preserve"> etc .... </w:t>
      </w:r>
      <w:r w:rsidR="004329C1">
        <w:t>E</w:t>
      </w:r>
      <w:r w:rsidR="00D77281">
        <w:t xml:space="preserve"> </w:t>
      </w:r>
      <w:r w:rsidR="004329C1">
        <w:t xml:space="preserve">o </w:t>
      </w:r>
      <w:r w:rsidR="00573D9C">
        <w:t>TOGAF, (explicar o que ele é aqui.)</w:t>
      </w:r>
    </w:p>
    <w:p w14:paraId="201A26AF" w14:textId="77777777" w:rsidR="005231FE" w:rsidRDefault="005231FE" w:rsidP="005231FE">
      <w:pPr>
        <w:pStyle w:val="Normal1"/>
        <w:spacing w:line="480" w:lineRule="auto"/>
      </w:pPr>
    </w:p>
    <w:p w14:paraId="436B009C" w14:textId="77777777" w:rsidR="00FA0CC9" w:rsidRDefault="00FA0CC9" w:rsidP="00D035C0">
      <w:pPr>
        <w:spacing w:line="480" w:lineRule="auto"/>
        <w:sectPr w:rsidR="00FA0CC9" w:rsidSect="001D136B">
          <w:pgSz w:w="11906" w:h="16838"/>
          <w:pgMar w:top="1701" w:right="1134" w:bottom="1134" w:left="1701" w:header="0" w:footer="720" w:gutter="0"/>
          <w:cols w:space="720"/>
        </w:sectPr>
      </w:pPr>
    </w:p>
    <w:p w14:paraId="668BDFC9" w14:textId="543EF5B6" w:rsidR="00A72D61" w:rsidRDefault="00022043" w:rsidP="00D035C0">
      <w:pPr>
        <w:pStyle w:val="Ttulo1"/>
        <w:numPr>
          <w:ilvl w:val="0"/>
          <w:numId w:val="2"/>
        </w:numPr>
        <w:ind w:hanging="720"/>
      </w:pPr>
      <w:bookmarkStart w:id="5" w:name="_Toc373676077"/>
      <w:r>
        <w:lastRenderedPageBreak/>
        <w:t>CONCLUS</w:t>
      </w:r>
      <w:r w:rsidR="00881834">
        <w:t>ÕES</w:t>
      </w:r>
      <w:bookmarkEnd w:id="5"/>
    </w:p>
    <w:p w14:paraId="1F151197" w14:textId="77777777" w:rsidR="00F45C46" w:rsidRDefault="00F45C46" w:rsidP="00D035C0">
      <w:pPr>
        <w:pStyle w:val="Normal1"/>
        <w:spacing w:line="480" w:lineRule="auto"/>
        <w:ind w:left="708" w:firstLine="850"/>
      </w:pPr>
    </w:p>
    <w:p w14:paraId="7920E1B2" w14:textId="403A0365" w:rsidR="009C35E3" w:rsidRDefault="00970BE4" w:rsidP="00234DBC">
      <w:r>
        <w:t>Inserir a conclusão.</w:t>
      </w:r>
      <w:r w:rsidR="009C35E3">
        <w:br w:type="page"/>
      </w:r>
    </w:p>
    <w:p w14:paraId="34749820" w14:textId="2DA571DB" w:rsidR="001A5DC0" w:rsidRDefault="00022043" w:rsidP="00970BE4">
      <w:pPr>
        <w:pStyle w:val="Ttulo1"/>
        <w:ind w:left="0"/>
      </w:pPr>
      <w:bookmarkStart w:id="6" w:name="_Toc373676078"/>
      <w:r w:rsidRPr="008C1A92">
        <w:lastRenderedPageBreak/>
        <w:t>REFERÊNCIAS</w:t>
      </w:r>
      <w:bookmarkEnd w:id="6"/>
    </w:p>
    <w:p w14:paraId="3F0D9ED9" w14:textId="1AAD112E" w:rsidR="00970BE4" w:rsidRPr="00970BE4" w:rsidRDefault="00970BE4" w:rsidP="00970BE4">
      <w:pPr>
        <w:pStyle w:val="Normal1"/>
      </w:pPr>
      <w:r>
        <w:t>Inserir as referências abaixo.</w:t>
      </w:r>
    </w:p>
    <w:sectPr w:rsidR="00970BE4" w:rsidRPr="00970BE4" w:rsidSect="001D136B">
      <w:pgSz w:w="11906" w:h="16838"/>
      <w:pgMar w:top="1701" w:right="1134" w:bottom="1134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D4C7FA" w14:textId="77777777" w:rsidR="00721150" w:rsidRDefault="00721150" w:rsidP="003122EA">
      <w:pPr>
        <w:spacing w:before="0" w:after="0" w:line="240" w:lineRule="auto"/>
      </w:pPr>
      <w:r>
        <w:separator/>
      </w:r>
    </w:p>
  </w:endnote>
  <w:endnote w:type="continuationSeparator" w:id="0">
    <w:p w14:paraId="48FD34E6" w14:textId="77777777" w:rsidR="00721150" w:rsidRDefault="00721150" w:rsidP="003122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34990" w14:textId="77777777" w:rsidR="00763BE1" w:rsidRDefault="00763BE1" w:rsidP="0006425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3D55DA" w14:textId="77777777" w:rsidR="00763BE1" w:rsidRDefault="00763BE1" w:rsidP="00A3753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6207E" w14:textId="77777777" w:rsidR="00763BE1" w:rsidRDefault="00763BE1" w:rsidP="00A3753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F8E46" w14:textId="77777777" w:rsidR="00721150" w:rsidRDefault="00721150" w:rsidP="003122EA">
      <w:pPr>
        <w:spacing w:before="0" w:after="0" w:line="240" w:lineRule="auto"/>
      </w:pPr>
      <w:r>
        <w:separator/>
      </w:r>
    </w:p>
  </w:footnote>
  <w:footnote w:type="continuationSeparator" w:id="0">
    <w:p w14:paraId="253ABA30" w14:textId="77777777" w:rsidR="00721150" w:rsidRDefault="00721150" w:rsidP="003122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394A5" w14:textId="77777777" w:rsidR="00763BE1" w:rsidRDefault="00763BE1" w:rsidP="006974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FA420D" w14:textId="77777777" w:rsidR="00763BE1" w:rsidRDefault="00763BE1" w:rsidP="00662A23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A3204" w14:textId="2093B07E" w:rsidR="00763BE1" w:rsidRDefault="00763BE1" w:rsidP="0069743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742EB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6BE76C9" w14:textId="77777777" w:rsidR="00763BE1" w:rsidRDefault="00763BE1" w:rsidP="00662A23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045F0" w14:textId="77777777" w:rsidR="00763BE1" w:rsidRDefault="00763B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2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3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3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4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4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5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783A84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14" w15:restartNumberingAfterBreak="0">
    <w:nsid w:val="02FB0FE1"/>
    <w:multiLevelType w:val="hybridMultilevel"/>
    <w:tmpl w:val="47E46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3230A29"/>
    <w:multiLevelType w:val="hybridMultilevel"/>
    <w:tmpl w:val="CC4C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6E3A77"/>
    <w:multiLevelType w:val="hybridMultilevel"/>
    <w:tmpl w:val="43080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2F7B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5811B56"/>
    <w:multiLevelType w:val="hybridMultilevel"/>
    <w:tmpl w:val="F32A4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664256B"/>
    <w:multiLevelType w:val="hybridMultilevel"/>
    <w:tmpl w:val="6F38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F86954"/>
    <w:multiLevelType w:val="hybridMultilevel"/>
    <w:tmpl w:val="010EC1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1F3D18D7"/>
    <w:multiLevelType w:val="hybridMultilevel"/>
    <w:tmpl w:val="6E1C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9767DB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3" w15:restartNumberingAfterBreak="0">
    <w:nsid w:val="30B958E3"/>
    <w:multiLevelType w:val="hybridMultilevel"/>
    <w:tmpl w:val="A61E5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5B37CF"/>
    <w:multiLevelType w:val="hybridMultilevel"/>
    <w:tmpl w:val="FD80D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E0DBD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6" w15:restartNumberingAfterBreak="0">
    <w:nsid w:val="41047F22"/>
    <w:multiLevelType w:val="hybridMultilevel"/>
    <w:tmpl w:val="055A8E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1E81A5D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28" w15:restartNumberingAfterBreak="0">
    <w:nsid w:val="47776047"/>
    <w:multiLevelType w:val="hybridMultilevel"/>
    <w:tmpl w:val="7F347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E54A9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0" w15:restartNumberingAfterBreak="0">
    <w:nsid w:val="54417BC4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1" w15:restartNumberingAfterBreak="0">
    <w:nsid w:val="563D2D97"/>
    <w:multiLevelType w:val="multilevel"/>
    <w:tmpl w:val="49DCF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E936596"/>
    <w:multiLevelType w:val="hybridMultilevel"/>
    <w:tmpl w:val="E482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87ACB"/>
    <w:multiLevelType w:val="hybridMultilevel"/>
    <w:tmpl w:val="1304D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86D06"/>
    <w:multiLevelType w:val="multilevel"/>
    <w:tmpl w:val="53EC1192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vertAlign w:val="baseline"/>
      </w:rPr>
    </w:lvl>
  </w:abstractNum>
  <w:abstractNum w:abstractNumId="35" w15:restartNumberingAfterBreak="0">
    <w:nsid w:val="75DD73E0"/>
    <w:multiLevelType w:val="hybridMultilevel"/>
    <w:tmpl w:val="65B8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17"/>
  </w:num>
  <w:num w:numId="4">
    <w:abstractNumId w:val="20"/>
  </w:num>
  <w:num w:numId="5">
    <w:abstractNumId w:val="15"/>
  </w:num>
  <w:num w:numId="6">
    <w:abstractNumId w:val="32"/>
  </w:num>
  <w:num w:numId="7">
    <w:abstractNumId w:val="16"/>
  </w:num>
  <w:num w:numId="8">
    <w:abstractNumId w:val="35"/>
  </w:num>
  <w:num w:numId="9">
    <w:abstractNumId w:val="28"/>
  </w:num>
  <w:num w:numId="10">
    <w:abstractNumId w:val="33"/>
  </w:num>
  <w:num w:numId="11">
    <w:abstractNumId w:val="19"/>
  </w:num>
  <w:num w:numId="12">
    <w:abstractNumId w:val="23"/>
  </w:num>
  <w:num w:numId="13">
    <w:abstractNumId w:val="34"/>
  </w:num>
  <w:num w:numId="14">
    <w:abstractNumId w:val="29"/>
  </w:num>
  <w:num w:numId="15">
    <w:abstractNumId w:val="25"/>
  </w:num>
  <w:num w:numId="16">
    <w:abstractNumId w:val="22"/>
  </w:num>
  <w:num w:numId="17">
    <w:abstractNumId w:val="13"/>
  </w:num>
  <w:num w:numId="18">
    <w:abstractNumId w:val="30"/>
  </w:num>
  <w:num w:numId="19">
    <w:abstractNumId w:val="26"/>
  </w:num>
  <w:num w:numId="20">
    <w:abstractNumId w:val="21"/>
  </w:num>
  <w:num w:numId="21">
    <w:abstractNumId w:val="0"/>
  </w:num>
  <w:num w:numId="22">
    <w:abstractNumId w:val="1"/>
  </w:num>
  <w:num w:numId="23">
    <w:abstractNumId w:val="2"/>
  </w:num>
  <w:num w:numId="24">
    <w:abstractNumId w:val="3"/>
  </w:num>
  <w:num w:numId="25">
    <w:abstractNumId w:val="4"/>
  </w:num>
  <w:num w:numId="26">
    <w:abstractNumId w:val="5"/>
  </w:num>
  <w:num w:numId="27">
    <w:abstractNumId w:val="6"/>
  </w:num>
  <w:num w:numId="28">
    <w:abstractNumId w:val="7"/>
  </w:num>
  <w:num w:numId="29">
    <w:abstractNumId w:val="8"/>
  </w:num>
  <w:num w:numId="30">
    <w:abstractNumId w:val="9"/>
  </w:num>
  <w:num w:numId="31">
    <w:abstractNumId w:val="10"/>
  </w:num>
  <w:num w:numId="32">
    <w:abstractNumId w:val="11"/>
  </w:num>
  <w:num w:numId="33">
    <w:abstractNumId w:val="12"/>
  </w:num>
  <w:num w:numId="34">
    <w:abstractNumId w:val="18"/>
  </w:num>
  <w:num w:numId="35">
    <w:abstractNumId w:val="14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61"/>
    <w:rsid w:val="00002A17"/>
    <w:rsid w:val="000125A8"/>
    <w:rsid w:val="00022043"/>
    <w:rsid w:val="00022FF8"/>
    <w:rsid w:val="00024B3B"/>
    <w:rsid w:val="0003389F"/>
    <w:rsid w:val="00036C2E"/>
    <w:rsid w:val="00041D9A"/>
    <w:rsid w:val="000441CF"/>
    <w:rsid w:val="0004697D"/>
    <w:rsid w:val="00064251"/>
    <w:rsid w:val="00066AC5"/>
    <w:rsid w:val="0007009E"/>
    <w:rsid w:val="00070906"/>
    <w:rsid w:val="00072A6D"/>
    <w:rsid w:val="00074BDE"/>
    <w:rsid w:val="00077496"/>
    <w:rsid w:val="00082335"/>
    <w:rsid w:val="00090A2C"/>
    <w:rsid w:val="0009211F"/>
    <w:rsid w:val="00095757"/>
    <w:rsid w:val="000960D4"/>
    <w:rsid w:val="000A5D59"/>
    <w:rsid w:val="000A70A7"/>
    <w:rsid w:val="000B67C8"/>
    <w:rsid w:val="000C37B9"/>
    <w:rsid w:val="000C518F"/>
    <w:rsid w:val="000C5775"/>
    <w:rsid w:val="000D0D64"/>
    <w:rsid w:val="000E2F55"/>
    <w:rsid w:val="000E3532"/>
    <w:rsid w:val="000E4F86"/>
    <w:rsid w:val="000E58D0"/>
    <w:rsid w:val="000F74C4"/>
    <w:rsid w:val="00100DF7"/>
    <w:rsid w:val="00102335"/>
    <w:rsid w:val="00117D39"/>
    <w:rsid w:val="00125D90"/>
    <w:rsid w:val="0012797A"/>
    <w:rsid w:val="001306D5"/>
    <w:rsid w:val="00132E46"/>
    <w:rsid w:val="00134C1C"/>
    <w:rsid w:val="001366D3"/>
    <w:rsid w:val="0014030F"/>
    <w:rsid w:val="00141FDD"/>
    <w:rsid w:val="00143F2B"/>
    <w:rsid w:val="00154F27"/>
    <w:rsid w:val="00156756"/>
    <w:rsid w:val="00156C71"/>
    <w:rsid w:val="00163D06"/>
    <w:rsid w:val="0017577C"/>
    <w:rsid w:val="00183E28"/>
    <w:rsid w:val="00193AE5"/>
    <w:rsid w:val="001942D7"/>
    <w:rsid w:val="0019462B"/>
    <w:rsid w:val="00196CD4"/>
    <w:rsid w:val="001A1315"/>
    <w:rsid w:val="001A4D0C"/>
    <w:rsid w:val="001A5DC0"/>
    <w:rsid w:val="001B0FB7"/>
    <w:rsid w:val="001B6ACE"/>
    <w:rsid w:val="001B6E7A"/>
    <w:rsid w:val="001C03C9"/>
    <w:rsid w:val="001C0E12"/>
    <w:rsid w:val="001C554D"/>
    <w:rsid w:val="001C7577"/>
    <w:rsid w:val="001D03FE"/>
    <w:rsid w:val="001D136B"/>
    <w:rsid w:val="001D4C2F"/>
    <w:rsid w:val="001D754D"/>
    <w:rsid w:val="001E7934"/>
    <w:rsid w:val="001F0E06"/>
    <w:rsid w:val="001F45A9"/>
    <w:rsid w:val="001F7D1E"/>
    <w:rsid w:val="00215112"/>
    <w:rsid w:val="002235D2"/>
    <w:rsid w:val="00234DBC"/>
    <w:rsid w:val="002363E3"/>
    <w:rsid w:val="00243DC2"/>
    <w:rsid w:val="002448EC"/>
    <w:rsid w:val="0026557F"/>
    <w:rsid w:val="00281B51"/>
    <w:rsid w:val="0028457C"/>
    <w:rsid w:val="002853E6"/>
    <w:rsid w:val="002858A6"/>
    <w:rsid w:val="00294DAA"/>
    <w:rsid w:val="00297930"/>
    <w:rsid w:val="002A139A"/>
    <w:rsid w:val="002B05E8"/>
    <w:rsid w:val="002C4364"/>
    <w:rsid w:val="002C698D"/>
    <w:rsid w:val="002D26D4"/>
    <w:rsid w:val="002D35D2"/>
    <w:rsid w:val="002D510F"/>
    <w:rsid w:val="002D7AC8"/>
    <w:rsid w:val="002E212E"/>
    <w:rsid w:val="002F3BC4"/>
    <w:rsid w:val="002F6F5C"/>
    <w:rsid w:val="00300CF2"/>
    <w:rsid w:val="00307231"/>
    <w:rsid w:val="003122EA"/>
    <w:rsid w:val="003206EA"/>
    <w:rsid w:val="00320AC2"/>
    <w:rsid w:val="00321E9F"/>
    <w:rsid w:val="00322925"/>
    <w:rsid w:val="00326701"/>
    <w:rsid w:val="0033094D"/>
    <w:rsid w:val="003333C8"/>
    <w:rsid w:val="00337102"/>
    <w:rsid w:val="00341434"/>
    <w:rsid w:val="0034276A"/>
    <w:rsid w:val="00380A10"/>
    <w:rsid w:val="0039777B"/>
    <w:rsid w:val="003A1CBF"/>
    <w:rsid w:val="003B7D55"/>
    <w:rsid w:val="003D0F5C"/>
    <w:rsid w:val="003D1A59"/>
    <w:rsid w:val="003D1AB3"/>
    <w:rsid w:val="003E2E36"/>
    <w:rsid w:val="003E3EDC"/>
    <w:rsid w:val="003F24EF"/>
    <w:rsid w:val="003F389F"/>
    <w:rsid w:val="003F3FA1"/>
    <w:rsid w:val="00413EC5"/>
    <w:rsid w:val="004214B4"/>
    <w:rsid w:val="00421AF2"/>
    <w:rsid w:val="00425D93"/>
    <w:rsid w:val="004329C1"/>
    <w:rsid w:val="004337CF"/>
    <w:rsid w:val="00435F3E"/>
    <w:rsid w:val="0044341F"/>
    <w:rsid w:val="00451263"/>
    <w:rsid w:val="00461BB6"/>
    <w:rsid w:val="0046577F"/>
    <w:rsid w:val="00474E73"/>
    <w:rsid w:val="00476537"/>
    <w:rsid w:val="00477A6F"/>
    <w:rsid w:val="00490FA0"/>
    <w:rsid w:val="004961EA"/>
    <w:rsid w:val="004A733B"/>
    <w:rsid w:val="004B2802"/>
    <w:rsid w:val="004B4CEA"/>
    <w:rsid w:val="004B4DA9"/>
    <w:rsid w:val="004B597A"/>
    <w:rsid w:val="004C17F7"/>
    <w:rsid w:val="004C280B"/>
    <w:rsid w:val="004C7E7E"/>
    <w:rsid w:val="004D1B10"/>
    <w:rsid w:val="004E2E5C"/>
    <w:rsid w:val="004E5909"/>
    <w:rsid w:val="004E7AC7"/>
    <w:rsid w:val="004F3E16"/>
    <w:rsid w:val="004F3F8F"/>
    <w:rsid w:val="004F5CEF"/>
    <w:rsid w:val="004F75F5"/>
    <w:rsid w:val="00501619"/>
    <w:rsid w:val="00503E2A"/>
    <w:rsid w:val="00504D11"/>
    <w:rsid w:val="00505440"/>
    <w:rsid w:val="005231FE"/>
    <w:rsid w:val="005246C9"/>
    <w:rsid w:val="00546781"/>
    <w:rsid w:val="00547FD6"/>
    <w:rsid w:val="005525CE"/>
    <w:rsid w:val="00554F7A"/>
    <w:rsid w:val="00560F41"/>
    <w:rsid w:val="00573D9C"/>
    <w:rsid w:val="005744F6"/>
    <w:rsid w:val="005802F4"/>
    <w:rsid w:val="00585CFB"/>
    <w:rsid w:val="00586E4C"/>
    <w:rsid w:val="005921EC"/>
    <w:rsid w:val="005922B8"/>
    <w:rsid w:val="005947F4"/>
    <w:rsid w:val="005A0577"/>
    <w:rsid w:val="005A166E"/>
    <w:rsid w:val="005A3363"/>
    <w:rsid w:val="005A4795"/>
    <w:rsid w:val="005B75EE"/>
    <w:rsid w:val="005D382C"/>
    <w:rsid w:val="005D5DAF"/>
    <w:rsid w:val="005E3BC5"/>
    <w:rsid w:val="005E5CE2"/>
    <w:rsid w:val="005F1F43"/>
    <w:rsid w:val="005F6148"/>
    <w:rsid w:val="006046A7"/>
    <w:rsid w:val="00605F70"/>
    <w:rsid w:val="006062D9"/>
    <w:rsid w:val="0060769D"/>
    <w:rsid w:val="006076CA"/>
    <w:rsid w:val="0061109A"/>
    <w:rsid w:val="0061136B"/>
    <w:rsid w:val="00611391"/>
    <w:rsid w:val="006154BD"/>
    <w:rsid w:val="00615839"/>
    <w:rsid w:val="00616301"/>
    <w:rsid w:val="006169C9"/>
    <w:rsid w:val="006220DC"/>
    <w:rsid w:val="00632869"/>
    <w:rsid w:val="006353EB"/>
    <w:rsid w:val="006370DD"/>
    <w:rsid w:val="006407EA"/>
    <w:rsid w:val="00640B7F"/>
    <w:rsid w:val="00647ABE"/>
    <w:rsid w:val="00652E62"/>
    <w:rsid w:val="006547A9"/>
    <w:rsid w:val="00662A23"/>
    <w:rsid w:val="00666EDC"/>
    <w:rsid w:val="0066782D"/>
    <w:rsid w:val="006814B1"/>
    <w:rsid w:val="006838EB"/>
    <w:rsid w:val="00684C39"/>
    <w:rsid w:val="00697435"/>
    <w:rsid w:val="006A01B5"/>
    <w:rsid w:val="006A1567"/>
    <w:rsid w:val="006A4888"/>
    <w:rsid w:val="006A6A8A"/>
    <w:rsid w:val="006B262A"/>
    <w:rsid w:val="006B28C2"/>
    <w:rsid w:val="006B3C52"/>
    <w:rsid w:val="006B44D7"/>
    <w:rsid w:val="006C7B60"/>
    <w:rsid w:val="006D1AB8"/>
    <w:rsid w:val="006D5EFA"/>
    <w:rsid w:val="006F263E"/>
    <w:rsid w:val="006F56A3"/>
    <w:rsid w:val="007025B9"/>
    <w:rsid w:val="00713974"/>
    <w:rsid w:val="00721150"/>
    <w:rsid w:val="00722936"/>
    <w:rsid w:val="00747C67"/>
    <w:rsid w:val="00752412"/>
    <w:rsid w:val="0075668F"/>
    <w:rsid w:val="00762CA0"/>
    <w:rsid w:val="00763BE1"/>
    <w:rsid w:val="00770018"/>
    <w:rsid w:val="00774075"/>
    <w:rsid w:val="0077485F"/>
    <w:rsid w:val="0077615B"/>
    <w:rsid w:val="00782BC7"/>
    <w:rsid w:val="00783098"/>
    <w:rsid w:val="007868F9"/>
    <w:rsid w:val="00794A99"/>
    <w:rsid w:val="007971CC"/>
    <w:rsid w:val="007A22E9"/>
    <w:rsid w:val="007A64F0"/>
    <w:rsid w:val="007A680E"/>
    <w:rsid w:val="007A6D85"/>
    <w:rsid w:val="007B5EF8"/>
    <w:rsid w:val="007C1232"/>
    <w:rsid w:val="007C1D08"/>
    <w:rsid w:val="007C23CF"/>
    <w:rsid w:val="007C4499"/>
    <w:rsid w:val="007D49AD"/>
    <w:rsid w:val="007D69E7"/>
    <w:rsid w:val="007E00B9"/>
    <w:rsid w:val="007E3786"/>
    <w:rsid w:val="007F4A1E"/>
    <w:rsid w:val="007F789C"/>
    <w:rsid w:val="0080035D"/>
    <w:rsid w:val="008027D0"/>
    <w:rsid w:val="008107B7"/>
    <w:rsid w:val="0081431A"/>
    <w:rsid w:val="00821A92"/>
    <w:rsid w:val="00824467"/>
    <w:rsid w:val="00833937"/>
    <w:rsid w:val="00835213"/>
    <w:rsid w:val="0083573E"/>
    <w:rsid w:val="00836097"/>
    <w:rsid w:val="008362C5"/>
    <w:rsid w:val="00837414"/>
    <w:rsid w:val="00842A79"/>
    <w:rsid w:val="00842C38"/>
    <w:rsid w:val="00844B78"/>
    <w:rsid w:val="00845AA6"/>
    <w:rsid w:val="008650FE"/>
    <w:rsid w:val="00866606"/>
    <w:rsid w:val="00876905"/>
    <w:rsid w:val="00881834"/>
    <w:rsid w:val="008822A5"/>
    <w:rsid w:val="00891CF2"/>
    <w:rsid w:val="008950CE"/>
    <w:rsid w:val="00895A41"/>
    <w:rsid w:val="008A5B82"/>
    <w:rsid w:val="008A5E3D"/>
    <w:rsid w:val="008A680D"/>
    <w:rsid w:val="008B7FCC"/>
    <w:rsid w:val="008C14D0"/>
    <w:rsid w:val="008C1A92"/>
    <w:rsid w:val="008C1FBE"/>
    <w:rsid w:val="008D167C"/>
    <w:rsid w:val="008E5630"/>
    <w:rsid w:val="008E62B2"/>
    <w:rsid w:val="008E70EF"/>
    <w:rsid w:val="008E7467"/>
    <w:rsid w:val="008F1741"/>
    <w:rsid w:val="008F304B"/>
    <w:rsid w:val="009053BA"/>
    <w:rsid w:val="0091032F"/>
    <w:rsid w:val="009109E4"/>
    <w:rsid w:val="00911DAF"/>
    <w:rsid w:val="00921A58"/>
    <w:rsid w:val="00924BD6"/>
    <w:rsid w:val="0093135B"/>
    <w:rsid w:val="009465BB"/>
    <w:rsid w:val="009500A6"/>
    <w:rsid w:val="00950444"/>
    <w:rsid w:val="009508B7"/>
    <w:rsid w:val="0096226F"/>
    <w:rsid w:val="009664E8"/>
    <w:rsid w:val="00970BE4"/>
    <w:rsid w:val="009750AB"/>
    <w:rsid w:val="00983EB0"/>
    <w:rsid w:val="00985847"/>
    <w:rsid w:val="00987C58"/>
    <w:rsid w:val="009908CD"/>
    <w:rsid w:val="00993659"/>
    <w:rsid w:val="009A50AF"/>
    <w:rsid w:val="009A5E1C"/>
    <w:rsid w:val="009A6046"/>
    <w:rsid w:val="009B0856"/>
    <w:rsid w:val="009C0DA2"/>
    <w:rsid w:val="009C35E3"/>
    <w:rsid w:val="009C49F7"/>
    <w:rsid w:val="009C4A9F"/>
    <w:rsid w:val="009D3891"/>
    <w:rsid w:val="009D5D48"/>
    <w:rsid w:val="009E31E9"/>
    <w:rsid w:val="009E61F5"/>
    <w:rsid w:val="009E6593"/>
    <w:rsid w:val="009F06AC"/>
    <w:rsid w:val="00A01AC1"/>
    <w:rsid w:val="00A03F68"/>
    <w:rsid w:val="00A07030"/>
    <w:rsid w:val="00A070A6"/>
    <w:rsid w:val="00A1503B"/>
    <w:rsid w:val="00A15937"/>
    <w:rsid w:val="00A23F28"/>
    <w:rsid w:val="00A26946"/>
    <w:rsid w:val="00A34175"/>
    <w:rsid w:val="00A3591D"/>
    <w:rsid w:val="00A37530"/>
    <w:rsid w:val="00A37774"/>
    <w:rsid w:val="00A47E77"/>
    <w:rsid w:val="00A5311C"/>
    <w:rsid w:val="00A54B46"/>
    <w:rsid w:val="00A56630"/>
    <w:rsid w:val="00A569FF"/>
    <w:rsid w:val="00A573D9"/>
    <w:rsid w:val="00A60BB9"/>
    <w:rsid w:val="00A645EA"/>
    <w:rsid w:val="00A66A60"/>
    <w:rsid w:val="00A67813"/>
    <w:rsid w:val="00A72D61"/>
    <w:rsid w:val="00A742EB"/>
    <w:rsid w:val="00A749F1"/>
    <w:rsid w:val="00A7500B"/>
    <w:rsid w:val="00A758DA"/>
    <w:rsid w:val="00A91AC5"/>
    <w:rsid w:val="00A966A8"/>
    <w:rsid w:val="00AA5E00"/>
    <w:rsid w:val="00AB3D0F"/>
    <w:rsid w:val="00AB635C"/>
    <w:rsid w:val="00AD00E8"/>
    <w:rsid w:val="00AD2ECD"/>
    <w:rsid w:val="00AE1363"/>
    <w:rsid w:val="00AE33AA"/>
    <w:rsid w:val="00AE6B19"/>
    <w:rsid w:val="00AF2B8F"/>
    <w:rsid w:val="00AF37F3"/>
    <w:rsid w:val="00AF3E8C"/>
    <w:rsid w:val="00B02C42"/>
    <w:rsid w:val="00B20055"/>
    <w:rsid w:val="00B20DF4"/>
    <w:rsid w:val="00B2523C"/>
    <w:rsid w:val="00B31FC6"/>
    <w:rsid w:val="00B325BD"/>
    <w:rsid w:val="00B3551C"/>
    <w:rsid w:val="00B53445"/>
    <w:rsid w:val="00B57EB2"/>
    <w:rsid w:val="00B61319"/>
    <w:rsid w:val="00B70746"/>
    <w:rsid w:val="00B70F7F"/>
    <w:rsid w:val="00B73C2D"/>
    <w:rsid w:val="00B8193A"/>
    <w:rsid w:val="00B82BAD"/>
    <w:rsid w:val="00B84602"/>
    <w:rsid w:val="00B86093"/>
    <w:rsid w:val="00B95CC7"/>
    <w:rsid w:val="00BA7B72"/>
    <w:rsid w:val="00BB0286"/>
    <w:rsid w:val="00BC67DF"/>
    <w:rsid w:val="00BC690E"/>
    <w:rsid w:val="00BD325A"/>
    <w:rsid w:val="00BF26D8"/>
    <w:rsid w:val="00BF2C2B"/>
    <w:rsid w:val="00BF6968"/>
    <w:rsid w:val="00C03F87"/>
    <w:rsid w:val="00C040B1"/>
    <w:rsid w:val="00C058C5"/>
    <w:rsid w:val="00C05EA2"/>
    <w:rsid w:val="00C12165"/>
    <w:rsid w:val="00C13022"/>
    <w:rsid w:val="00C14F87"/>
    <w:rsid w:val="00C16B09"/>
    <w:rsid w:val="00C34FC8"/>
    <w:rsid w:val="00C35355"/>
    <w:rsid w:val="00C470C8"/>
    <w:rsid w:val="00C47F85"/>
    <w:rsid w:val="00C62F71"/>
    <w:rsid w:val="00C772CE"/>
    <w:rsid w:val="00C7741C"/>
    <w:rsid w:val="00C80ED8"/>
    <w:rsid w:val="00C82FDF"/>
    <w:rsid w:val="00C943F5"/>
    <w:rsid w:val="00C96B24"/>
    <w:rsid w:val="00C97282"/>
    <w:rsid w:val="00CA3ACB"/>
    <w:rsid w:val="00CA51CA"/>
    <w:rsid w:val="00CA52ED"/>
    <w:rsid w:val="00CA5778"/>
    <w:rsid w:val="00CB116B"/>
    <w:rsid w:val="00CB6054"/>
    <w:rsid w:val="00CB6100"/>
    <w:rsid w:val="00CC1CB6"/>
    <w:rsid w:val="00CC32B1"/>
    <w:rsid w:val="00CD2D95"/>
    <w:rsid w:val="00CD566A"/>
    <w:rsid w:val="00CD6F61"/>
    <w:rsid w:val="00CE0EB1"/>
    <w:rsid w:val="00CE38ED"/>
    <w:rsid w:val="00CE74AE"/>
    <w:rsid w:val="00CF21EF"/>
    <w:rsid w:val="00CF6285"/>
    <w:rsid w:val="00D025B8"/>
    <w:rsid w:val="00D035C0"/>
    <w:rsid w:val="00D05F64"/>
    <w:rsid w:val="00D12C0F"/>
    <w:rsid w:val="00D14965"/>
    <w:rsid w:val="00D171ED"/>
    <w:rsid w:val="00D17E4D"/>
    <w:rsid w:val="00D17EF5"/>
    <w:rsid w:val="00D21411"/>
    <w:rsid w:val="00D258CE"/>
    <w:rsid w:val="00D25C1B"/>
    <w:rsid w:val="00D30C16"/>
    <w:rsid w:val="00D31F23"/>
    <w:rsid w:val="00D326A6"/>
    <w:rsid w:val="00D33398"/>
    <w:rsid w:val="00D345FC"/>
    <w:rsid w:val="00D36888"/>
    <w:rsid w:val="00D370BD"/>
    <w:rsid w:val="00D52B45"/>
    <w:rsid w:val="00D56B52"/>
    <w:rsid w:val="00D57973"/>
    <w:rsid w:val="00D77281"/>
    <w:rsid w:val="00D90250"/>
    <w:rsid w:val="00D91B97"/>
    <w:rsid w:val="00D924CB"/>
    <w:rsid w:val="00D93E46"/>
    <w:rsid w:val="00DA4064"/>
    <w:rsid w:val="00DA5CEB"/>
    <w:rsid w:val="00DB0D82"/>
    <w:rsid w:val="00DB22CA"/>
    <w:rsid w:val="00DB6696"/>
    <w:rsid w:val="00DC06E2"/>
    <w:rsid w:val="00DC1F28"/>
    <w:rsid w:val="00DC3620"/>
    <w:rsid w:val="00DC74CC"/>
    <w:rsid w:val="00DD38B0"/>
    <w:rsid w:val="00DE4863"/>
    <w:rsid w:val="00DE6C3E"/>
    <w:rsid w:val="00DF1C1E"/>
    <w:rsid w:val="00DF5A4C"/>
    <w:rsid w:val="00DF5A58"/>
    <w:rsid w:val="00DF6C41"/>
    <w:rsid w:val="00E05592"/>
    <w:rsid w:val="00E13A09"/>
    <w:rsid w:val="00E17879"/>
    <w:rsid w:val="00E2529B"/>
    <w:rsid w:val="00E31923"/>
    <w:rsid w:val="00E33580"/>
    <w:rsid w:val="00E351D5"/>
    <w:rsid w:val="00E3774B"/>
    <w:rsid w:val="00E4015C"/>
    <w:rsid w:val="00E41F4D"/>
    <w:rsid w:val="00E46EC4"/>
    <w:rsid w:val="00E52CBC"/>
    <w:rsid w:val="00E54335"/>
    <w:rsid w:val="00E55CBC"/>
    <w:rsid w:val="00E60D3C"/>
    <w:rsid w:val="00E66DED"/>
    <w:rsid w:val="00E71D00"/>
    <w:rsid w:val="00E76D4E"/>
    <w:rsid w:val="00E8650D"/>
    <w:rsid w:val="00E90E79"/>
    <w:rsid w:val="00E92A1B"/>
    <w:rsid w:val="00E95763"/>
    <w:rsid w:val="00EA0350"/>
    <w:rsid w:val="00EA5D55"/>
    <w:rsid w:val="00EB62C8"/>
    <w:rsid w:val="00EB752D"/>
    <w:rsid w:val="00EC4568"/>
    <w:rsid w:val="00ED798D"/>
    <w:rsid w:val="00EE20D1"/>
    <w:rsid w:val="00EF3C66"/>
    <w:rsid w:val="00F0036C"/>
    <w:rsid w:val="00F00AED"/>
    <w:rsid w:val="00F01BEE"/>
    <w:rsid w:val="00F07091"/>
    <w:rsid w:val="00F104DB"/>
    <w:rsid w:val="00F15AB3"/>
    <w:rsid w:val="00F177C9"/>
    <w:rsid w:val="00F21181"/>
    <w:rsid w:val="00F21282"/>
    <w:rsid w:val="00F3009C"/>
    <w:rsid w:val="00F346D9"/>
    <w:rsid w:val="00F45C46"/>
    <w:rsid w:val="00F53854"/>
    <w:rsid w:val="00F554D9"/>
    <w:rsid w:val="00F55935"/>
    <w:rsid w:val="00F567B0"/>
    <w:rsid w:val="00F6095C"/>
    <w:rsid w:val="00F76A1F"/>
    <w:rsid w:val="00F829CE"/>
    <w:rsid w:val="00F8461D"/>
    <w:rsid w:val="00F859CC"/>
    <w:rsid w:val="00F85CFE"/>
    <w:rsid w:val="00F944A3"/>
    <w:rsid w:val="00F95AFD"/>
    <w:rsid w:val="00F97E1B"/>
    <w:rsid w:val="00FA02DC"/>
    <w:rsid w:val="00FA073D"/>
    <w:rsid w:val="00FA0CC9"/>
    <w:rsid w:val="00FA5A3E"/>
    <w:rsid w:val="00FB10DD"/>
    <w:rsid w:val="00FB5429"/>
    <w:rsid w:val="00FC4F4A"/>
    <w:rsid w:val="00FC7588"/>
    <w:rsid w:val="00FD2EA6"/>
    <w:rsid w:val="00FD7C77"/>
    <w:rsid w:val="00FE5304"/>
    <w:rsid w:val="00FE6592"/>
    <w:rsid w:val="00FE67ED"/>
    <w:rsid w:val="00FE6DFB"/>
    <w:rsid w:val="00FF5009"/>
    <w:rsid w:val="00FF5D7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21F5AA"/>
  <w15:docId w15:val="{6C968DF3-F3E6-416B-8284-8F799154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ind w:left="720" w:firstLine="0"/>
      <w:jc w:val="left"/>
      <w:outlineLvl w:val="0"/>
    </w:pPr>
    <w:rPr>
      <w:b/>
      <w:smallCaps/>
    </w:rPr>
  </w:style>
  <w:style w:type="paragraph" w:styleId="Ttulo2">
    <w:name w:val="heading 2"/>
    <w:basedOn w:val="Normal1"/>
    <w:next w:val="Normal1"/>
    <w:pPr>
      <w:keepNext/>
      <w:keepLines/>
      <w:tabs>
        <w:tab w:val="right" w:pos="9061"/>
      </w:tabs>
      <w:ind w:firstLine="0"/>
      <w:jc w:val="left"/>
      <w:outlineLvl w:val="1"/>
    </w:pPr>
    <w:rPr>
      <w:smallCaps/>
    </w:rPr>
  </w:style>
  <w:style w:type="paragraph" w:styleId="Ttulo3">
    <w:name w:val="heading 3"/>
    <w:basedOn w:val="Normal1"/>
    <w:next w:val="Normal1"/>
    <w:pPr>
      <w:keepNext/>
      <w:ind w:firstLine="0"/>
      <w:jc w:val="left"/>
      <w:outlineLvl w:val="2"/>
    </w:pPr>
    <w:rPr>
      <w:b/>
    </w:rPr>
  </w:style>
  <w:style w:type="paragraph" w:styleId="Ttulo4">
    <w:name w:val="heading 4"/>
    <w:basedOn w:val="Normal1"/>
    <w:next w:val="Normal1"/>
    <w:pPr>
      <w:keepNext/>
      <w:spacing w:before="240" w:after="60" w:line="240" w:lineRule="auto"/>
      <w:ind w:left="864"/>
      <w:outlineLvl w:val="3"/>
    </w:pPr>
    <w:rPr>
      <w:rFonts w:ascii="Arial" w:eastAsia="Arial" w:hAnsi="Arial" w:cs="Arial"/>
      <w:b/>
    </w:rPr>
  </w:style>
  <w:style w:type="paragraph" w:styleId="Ttulo5">
    <w:name w:val="heading 5"/>
    <w:basedOn w:val="Normal1"/>
    <w:next w:val="Normal1"/>
    <w:pPr>
      <w:spacing w:before="240" w:after="60" w:line="240" w:lineRule="auto"/>
      <w:ind w:left="1008" w:firstLine="850"/>
      <w:outlineLvl w:val="4"/>
    </w:pPr>
    <w:rPr>
      <w:sz w:val="22"/>
      <w:szCs w:val="22"/>
    </w:rPr>
  </w:style>
  <w:style w:type="paragraph" w:styleId="Ttulo6">
    <w:name w:val="heading 6"/>
    <w:basedOn w:val="Normal1"/>
    <w:next w:val="Normal1"/>
    <w:pPr>
      <w:spacing w:before="240" w:after="60" w:line="240" w:lineRule="auto"/>
      <w:ind w:left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spacing w:before="0" w:after="0" w:line="240" w:lineRule="auto"/>
      <w:ind w:firstLine="0"/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05E8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5E8"/>
    <w:rPr>
      <w:rFonts w:ascii="Lucida Grande" w:hAnsi="Lucida Grande" w:cs="Lucida Grande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AF37F3"/>
    <w:pPr>
      <w:tabs>
        <w:tab w:val="left" w:pos="284"/>
        <w:tab w:val="left" w:pos="382"/>
        <w:tab w:val="right" w:leader="dot" w:pos="9061"/>
      </w:tabs>
      <w:spacing w:after="0"/>
      <w:ind w:firstLine="0"/>
      <w:jc w:val="left"/>
    </w:pPr>
    <w:rPr>
      <w:rFonts w:asciiTheme="minorHAnsi" w:hAnsiTheme="minorHAnsi"/>
      <w:b/>
    </w:rPr>
  </w:style>
  <w:style w:type="paragraph" w:styleId="Sumrio2">
    <w:name w:val="toc 2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240" w:firstLine="44"/>
      <w:jc w:val="left"/>
    </w:pPr>
    <w:rPr>
      <w:rFonts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E4015C"/>
    <w:pPr>
      <w:tabs>
        <w:tab w:val="right" w:leader="dot" w:pos="9061"/>
      </w:tabs>
      <w:spacing w:before="0" w:after="0"/>
      <w:ind w:left="480" w:hanging="54"/>
      <w:jc w:val="left"/>
    </w:pPr>
    <w:rPr>
      <w:rFonts w:asciiTheme="minorHAnsi" w:hAnsiTheme="minorHAnsi"/>
      <w:sz w:val="22"/>
      <w:szCs w:val="22"/>
    </w:rPr>
  </w:style>
  <w:style w:type="character" w:styleId="Forte">
    <w:name w:val="Strong"/>
    <w:basedOn w:val="Fontepargpadro"/>
    <w:uiPriority w:val="22"/>
    <w:qFormat/>
    <w:rsid w:val="00A03F68"/>
    <w:rPr>
      <w:b/>
      <w:bCs/>
    </w:rPr>
  </w:style>
  <w:style w:type="paragraph" w:styleId="Reviso">
    <w:name w:val="Revision"/>
    <w:hidden/>
    <w:uiPriority w:val="99"/>
    <w:semiHidden/>
    <w:rsid w:val="00E55C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</w:style>
  <w:style w:type="paragraph" w:styleId="Legenda">
    <w:name w:val="caption"/>
    <w:basedOn w:val="Normal"/>
    <w:next w:val="Normal"/>
    <w:uiPriority w:val="35"/>
    <w:unhideWhenUsed/>
    <w:qFormat/>
    <w:rsid w:val="00A34175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985847"/>
    <w:pPr>
      <w:ind w:left="240" w:hanging="240"/>
    </w:pPr>
  </w:style>
  <w:style w:type="paragraph" w:styleId="Remissivo2">
    <w:name w:val="index 2"/>
    <w:basedOn w:val="Normal"/>
    <w:next w:val="Normal"/>
    <w:autoRedefine/>
    <w:uiPriority w:val="99"/>
    <w:unhideWhenUsed/>
    <w:rsid w:val="00985847"/>
    <w:pPr>
      <w:ind w:left="480" w:hanging="240"/>
    </w:pPr>
  </w:style>
  <w:style w:type="paragraph" w:styleId="Remissivo3">
    <w:name w:val="index 3"/>
    <w:basedOn w:val="Normal"/>
    <w:next w:val="Normal"/>
    <w:autoRedefine/>
    <w:uiPriority w:val="99"/>
    <w:unhideWhenUsed/>
    <w:rsid w:val="00985847"/>
    <w:pPr>
      <w:ind w:left="720" w:hanging="240"/>
    </w:pPr>
  </w:style>
  <w:style w:type="paragraph" w:styleId="Remissivo4">
    <w:name w:val="index 4"/>
    <w:basedOn w:val="Normal"/>
    <w:next w:val="Normal"/>
    <w:autoRedefine/>
    <w:uiPriority w:val="99"/>
    <w:unhideWhenUsed/>
    <w:rsid w:val="00985847"/>
    <w:pPr>
      <w:ind w:left="960" w:hanging="240"/>
    </w:pPr>
  </w:style>
  <w:style w:type="paragraph" w:styleId="Remissivo5">
    <w:name w:val="index 5"/>
    <w:basedOn w:val="Normal"/>
    <w:next w:val="Normal"/>
    <w:autoRedefine/>
    <w:uiPriority w:val="99"/>
    <w:unhideWhenUsed/>
    <w:rsid w:val="00985847"/>
    <w:pPr>
      <w:ind w:left="1200" w:hanging="240"/>
    </w:pPr>
  </w:style>
  <w:style w:type="paragraph" w:styleId="Remissivo6">
    <w:name w:val="index 6"/>
    <w:basedOn w:val="Normal"/>
    <w:next w:val="Normal"/>
    <w:autoRedefine/>
    <w:uiPriority w:val="99"/>
    <w:unhideWhenUsed/>
    <w:rsid w:val="00985847"/>
    <w:pPr>
      <w:ind w:left="1440" w:hanging="240"/>
    </w:pPr>
  </w:style>
  <w:style w:type="paragraph" w:styleId="Remissivo7">
    <w:name w:val="index 7"/>
    <w:basedOn w:val="Normal"/>
    <w:next w:val="Normal"/>
    <w:autoRedefine/>
    <w:uiPriority w:val="99"/>
    <w:unhideWhenUsed/>
    <w:rsid w:val="00985847"/>
    <w:pPr>
      <w:ind w:left="1680" w:hanging="240"/>
    </w:pPr>
  </w:style>
  <w:style w:type="paragraph" w:styleId="Remissivo8">
    <w:name w:val="index 8"/>
    <w:basedOn w:val="Normal"/>
    <w:next w:val="Normal"/>
    <w:autoRedefine/>
    <w:uiPriority w:val="99"/>
    <w:unhideWhenUsed/>
    <w:rsid w:val="00985847"/>
    <w:pPr>
      <w:ind w:left="1920" w:hanging="240"/>
    </w:pPr>
  </w:style>
  <w:style w:type="paragraph" w:styleId="Remissivo9">
    <w:name w:val="index 9"/>
    <w:basedOn w:val="Normal"/>
    <w:next w:val="Normal"/>
    <w:autoRedefine/>
    <w:uiPriority w:val="99"/>
    <w:unhideWhenUsed/>
    <w:rsid w:val="00985847"/>
    <w:pPr>
      <w:ind w:left="2160" w:hanging="240"/>
    </w:pPr>
  </w:style>
  <w:style w:type="paragraph" w:styleId="Ttulodendiceremissivo">
    <w:name w:val="index heading"/>
    <w:basedOn w:val="Normal"/>
    <w:next w:val="Remissivo1"/>
    <w:uiPriority w:val="99"/>
    <w:unhideWhenUsed/>
    <w:rsid w:val="00985847"/>
  </w:style>
  <w:style w:type="paragraph" w:styleId="ndicedeilustraes">
    <w:name w:val="table of figures"/>
    <w:basedOn w:val="Normal"/>
    <w:next w:val="Normal"/>
    <w:uiPriority w:val="99"/>
    <w:unhideWhenUsed/>
    <w:rsid w:val="00FF5D7D"/>
    <w:pPr>
      <w:ind w:left="480" w:hanging="48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3122EA"/>
    <w:pPr>
      <w:spacing w:before="0"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122EA"/>
  </w:style>
  <w:style w:type="character" w:styleId="Refdenotaderodap">
    <w:name w:val="footnote reference"/>
    <w:basedOn w:val="Fontepargpadro"/>
    <w:uiPriority w:val="99"/>
    <w:unhideWhenUsed/>
    <w:rsid w:val="003122EA"/>
    <w:rPr>
      <w:vertAlign w:val="superscript"/>
    </w:rPr>
  </w:style>
  <w:style w:type="table" w:styleId="Tabelacomgrade">
    <w:name w:val="Table Grid"/>
    <w:basedOn w:val="Tabelanormal"/>
    <w:uiPriority w:val="59"/>
    <w:rsid w:val="00D258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after="0" w:line="240" w:lineRule="auto"/>
      <w:ind w:firstLine="0"/>
      <w:jc w:val="left"/>
    </w:pPr>
    <w:rPr>
      <w:rFonts w:ascii="Calibri" w:eastAsia="Calibri" w:hAnsi="Calibri"/>
      <w:color w:val="auto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A1567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A1567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A1567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A156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A1567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7530"/>
  </w:style>
  <w:style w:type="paragraph" w:styleId="Rodap">
    <w:name w:val="footer"/>
    <w:basedOn w:val="Normal"/>
    <w:link w:val="RodapChar"/>
    <w:uiPriority w:val="99"/>
    <w:unhideWhenUsed/>
    <w:rsid w:val="00A37530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7530"/>
  </w:style>
  <w:style w:type="character" w:styleId="Nmerodepgina">
    <w:name w:val="page number"/>
    <w:basedOn w:val="Fontepargpadro"/>
    <w:uiPriority w:val="99"/>
    <w:semiHidden/>
    <w:unhideWhenUsed/>
    <w:rsid w:val="00A37530"/>
  </w:style>
  <w:style w:type="paragraph" w:styleId="CabealhodoSumrio">
    <w:name w:val="TOC Heading"/>
    <w:basedOn w:val="Ttulo1"/>
    <w:next w:val="Normal"/>
    <w:uiPriority w:val="39"/>
    <w:unhideWhenUsed/>
    <w:qFormat/>
    <w:rsid w:val="00E401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z w:val="28"/>
      <w:szCs w:val="28"/>
      <w:lang w:val="en-US"/>
    </w:rPr>
  </w:style>
  <w:style w:type="paragraph" w:styleId="Sumrio4">
    <w:name w:val="toc 4"/>
    <w:basedOn w:val="Normal"/>
    <w:next w:val="Normal"/>
    <w:autoRedefine/>
    <w:uiPriority w:val="39"/>
    <w:unhideWhenUsed/>
    <w:rsid w:val="00E4015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4015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4015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4015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4015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4015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CCD208-571E-4AD1-9F26-83A230FD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1094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Furlan Canno</dc:creator>
  <cp:lastModifiedBy>Rodrigo Furlan Canno</cp:lastModifiedBy>
  <cp:revision>2</cp:revision>
  <cp:lastPrinted>2017-11-13T16:19:00Z</cp:lastPrinted>
  <dcterms:created xsi:type="dcterms:W3CDTF">2018-02-23T18:47:00Z</dcterms:created>
  <dcterms:modified xsi:type="dcterms:W3CDTF">2018-02-23T18:47:00Z</dcterms:modified>
</cp:coreProperties>
</file>